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7A9" w:rsidRPr="00FB47A9" w:rsidRDefault="00FB47A9" w:rsidP="00FB47A9">
      <w:pPr>
        <w:jc w:val="center"/>
        <w:rPr>
          <w:rFonts w:ascii="Times New Roman" w:hAnsi="Times New Roman" w:cs="Times New Roman"/>
        </w:rPr>
      </w:pPr>
      <w:r w:rsidRPr="00FB47A9">
        <w:rPr>
          <w:rFonts w:ascii="Times New Roman" w:hAnsi="Times New Roman" w:cs="Times New Roman"/>
        </w:rPr>
        <w:t>Агентство по образованию Российской Федерации</w:t>
      </w:r>
    </w:p>
    <w:p w:rsidR="00FB47A9" w:rsidRPr="00FB47A9" w:rsidRDefault="00FB47A9" w:rsidP="00FB47A9">
      <w:pPr>
        <w:jc w:val="center"/>
        <w:outlineLvl w:val="0"/>
        <w:rPr>
          <w:rFonts w:ascii="Times New Roman" w:hAnsi="Times New Roman" w:cs="Times New Roman"/>
        </w:rPr>
      </w:pPr>
    </w:p>
    <w:p w:rsidR="00FB47A9" w:rsidRPr="00FB47A9" w:rsidRDefault="00FB47A9" w:rsidP="00FB47A9">
      <w:pPr>
        <w:jc w:val="center"/>
        <w:rPr>
          <w:rFonts w:ascii="Times New Roman" w:hAnsi="Times New Roman" w:cs="Times New Roman"/>
        </w:rPr>
      </w:pPr>
      <w:r w:rsidRPr="00FB47A9">
        <w:rPr>
          <w:rFonts w:ascii="Times New Roman" w:hAnsi="Times New Roman" w:cs="Times New Roman"/>
        </w:rPr>
        <w:t>ТОМСКИЙ ГОСУДАРСТВЕННЫЙ УНИВЕРСИТЕТ СИСТЕМ УПРАВЛЕНИЯ И РАДИОЭЛЕКТРОНИКИ (ТУСУР)</w:t>
      </w:r>
    </w:p>
    <w:p w:rsidR="00FB47A9" w:rsidRPr="00FB47A9" w:rsidRDefault="00FB47A9" w:rsidP="00FB47A9">
      <w:pPr>
        <w:jc w:val="center"/>
        <w:rPr>
          <w:rFonts w:ascii="Times New Roman" w:hAnsi="Times New Roman" w:cs="Times New Roman"/>
        </w:rPr>
      </w:pPr>
    </w:p>
    <w:p w:rsidR="00FB47A9" w:rsidRPr="00FB47A9" w:rsidRDefault="00FB47A9" w:rsidP="00FB47A9">
      <w:pPr>
        <w:jc w:val="center"/>
        <w:rPr>
          <w:rFonts w:ascii="Times New Roman" w:hAnsi="Times New Roman" w:cs="Times New Roman"/>
        </w:rPr>
      </w:pPr>
      <w:r w:rsidRPr="00FB47A9">
        <w:rPr>
          <w:rFonts w:ascii="Times New Roman" w:hAnsi="Times New Roman" w:cs="Times New Roman"/>
        </w:rPr>
        <w:t>Кафедра компьютерных систем в управлении и проектировании  (КСУП)</w:t>
      </w:r>
    </w:p>
    <w:p w:rsidR="00FB47A9" w:rsidRPr="00FB47A9" w:rsidRDefault="00FB47A9" w:rsidP="00FB47A9">
      <w:pPr>
        <w:jc w:val="center"/>
        <w:rPr>
          <w:rFonts w:ascii="Times New Roman" w:hAnsi="Times New Roman" w:cs="Times New Roman"/>
        </w:rPr>
      </w:pPr>
    </w:p>
    <w:p w:rsidR="00FB47A9" w:rsidRPr="00FB47A9" w:rsidRDefault="00FB47A9" w:rsidP="00FB47A9">
      <w:pPr>
        <w:rPr>
          <w:rFonts w:ascii="Times New Roman" w:hAnsi="Times New Roman" w:cs="Times New Roman"/>
        </w:rPr>
      </w:pPr>
    </w:p>
    <w:p w:rsidR="00FB47A9" w:rsidRPr="00FB47A9" w:rsidRDefault="00FB47A9" w:rsidP="00FB47A9">
      <w:pPr>
        <w:rPr>
          <w:rFonts w:ascii="Times New Roman" w:hAnsi="Times New Roman" w:cs="Times New Roman"/>
        </w:rPr>
      </w:pPr>
    </w:p>
    <w:p w:rsidR="00FB47A9" w:rsidRPr="00FB47A9" w:rsidRDefault="00FB47A9" w:rsidP="00FB47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47A9">
        <w:rPr>
          <w:rFonts w:ascii="Times New Roman" w:hAnsi="Times New Roman" w:cs="Times New Roman"/>
          <w:b/>
          <w:sz w:val="28"/>
          <w:szCs w:val="28"/>
        </w:rPr>
        <w:t xml:space="preserve">Логическая игра “Крестики-нолики” на неограниченном поле </w:t>
      </w:r>
    </w:p>
    <w:p w:rsidR="00FB47A9" w:rsidRPr="00FB47A9" w:rsidRDefault="00FB47A9" w:rsidP="00FB47A9">
      <w:pPr>
        <w:rPr>
          <w:rFonts w:ascii="Times New Roman" w:hAnsi="Times New Roman" w:cs="Times New Roman"/>
        </w:rPr>
      </w:pPr>
    </w:p>
    <w:p w:rsidR="00FB47A9" w:rsidRPr="00FB47A9" w:rsidRDefault="00FB47A9" w:rsidP="00FB47A9">
      <w:pPr>
        <w:jc w:val="center"/>
        <w:rPr>
          <w:rFonts w:ascii="Times New Roman" w:hAnsi="Times New Roman" w:cs="Times New Roman"/>
        </w:rPr>
      </w:pPr>
      <w:r w:rsidRPr="00FB47A9">
        <w:rPr>
          <w:rFonts w:ascii="Times New Roman" w:hAnsi="Times New Roman" w:cs="Times New Roman"/>
        </w:rPr>
        <w:t>Пояснительная записка к  курсовой работе по дисциплине</w:t>
      </w:r>
    </w:p>
    <w:p w:rsidR="00FB47A9" w:rsidRPr="00FB47A9" w:rsidRDefault="00FB47A9" w:rsidP="00FB47A9">
      <w:pPr>
        <w:jc w:val="center"/>
        <w:rPr>
          <w:rFonts w:ascii="Times New Roman" w:hAnsi="Times New Roman" w:cs="Times New Roman"/>
        </w:rPr>
      </w:pPr>
      <w:r w:rsidRPr="00FB47A9">
        <w:rPr>
          <w:rFonts w:ascii="Times New Roman" w:hAnsi="Times New Roman" w:cs="Times New Roman"/>
        </w:rPr>
        <w:t>"Объектно-ориентированное программирование"</w:t>
      </w:r>
    </w:p>
    <w:p w:rsidR="00FB47A9" w:rsidRPr="00FB47A9" w:rsidRDefault="00FB47A9" w:rsidP="00FB47A9">
      <w:pPr>
        <w:jc w:val="center"/>
        <w:rPr>
          <w:rFonts w:ascii="Times New Roman" w:hAnsi="Times New Roman" w:cs="Times New Roman"/>
        </w:rPr>
      </w:pPr>
    </w:p>
    <w:p w:rsidR="00FB47A9" w:rsidRPr="00FB47A9" w:rsidRDefault="00FB47A9" w:rsidP="00FB47A9">
      <w:pPr>
        <w:jc w:val="right"/>
        <w:rPr>
          <w:rFonts w:ascii="Times New Roman" w:hAnsi="Times New Roman" w:cs="Times New Roman"/>
        </w:rPr>
      </w:pPr>
      <w:r w:rsidRPr="00FB47A9">
        <w:rPr>
          <w:rFonts w:ascii="Times New Roman" w:hAnsi="Times New Roman" w:cs="Times New Roman"/>
        </w:rPr>
        <w:t>Выполнил:</w:t>
      </w:r>
    </w:p>
    <w:p w:rsidR="00FB47A9" w:rsidRPr="00FB47A9" w:rsidRDefault="00FB47A9" w:rsidP="00FB47A9">
      <w:pPr>
        <w:jc w:val="right"/>
        <w:rPr>
          <w:rFonts w:ascii="Times New Roman" w:hAnsi="Times New Roman" w:cs="Times New Roman"/>
        </w:rPr>
      </w:pPr>
      <w:r w:rsidRPr="00FB47A9">
        <w:rPr>
          <w:rFonts w:ascii="Times New Roman" w:hAnsi="Times New Roman" w:cs="Times New Roman"/>
        </w:rPr>
        <w:t>студен</w:t>
      </w:r>
      <w:r>
        <w:rPr>
          <w:rFonts w:ascii="Times New Roman" w:hAnsi="Times New Roman" w:cs="Times New Roman"/>
        </w:rPr>
        <w:t>т гр.587</w:t>
      </w:r>
      <w:r w:rsidRPr="00FB47A9">
        <w:rPr>
          <w:rFonts w:ascii="Times New Roman" w:hAnsi="Times New Roman" w:cs="Times New Roman"/>
        </w:rPr>
        <w:t>-1</w:t>
      </w:r>
    </w:p>
    <w:p w:rsidR="00FB47A9" w:rsidRPr="00FB47A9" w:rsidRDefault="00FB47A9" w:rsidP="00FB47A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Бевз О.Д</w:t>
      </w:r>
      <w:r w:rsidRPr="00FB47A9">
        <w:rPr>
          <w:rFonts w:ascii="Times New Roman" w:hAnsi="Times New Roman" w:cs="Times New Roman"/>
        </w:rPr>
        <w:t>.</w:t>
      </w:r>
    </w:p>
    <w:p w:rsidR="00FB47A9" w:rsidRPr="00FB47A9" w:rsidRDefault="00FB47A9" w:rsidP="00FB47A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__.12.2009</w:t>
      </w:r>
      <w:r w:rsidRPr="00FB47A9">
        <w:rPr>
          <w:rFonts w:ascii="Times New Roman" w:hAnsi="Times New Roman" w:cs="Times New Roman"/>
        </w:rPr>
        <w:t xml:space="preserve"> г.</w:t>
      </w:r>
    </w:p>
    <w:p w:rsidR="00FB47A9" w:rsidRPr="00FB47A9" w:rsidRDefault="00FB47A9" w:rsidP="00FB47A9">
      <w:pPr>
        <w:jc w:val="right"/>
        <w:rPr>
          <w:rFonts w:ascii="Times New Roman" w:hAnsi="Times New Roman" w:cs="Times New Roman"/>
        </w:rPr>
      </w:pPr>
    </w:p>
    <w:p w:rsidR="00FB47A9" w:rsidRPr="00FB47A9" w:rsidRDefault="00FB47A9" w:rsidP="00FB47A9">
      <w:pPr>
        <w:jc w:val="right"/>
        <w:rPr>
          <w:rFonts w:ascii="Times New Roman" w:hAnsi="Times New Roman" w:cs="Times New Roman"/>
        </w:rPr>
      </w:pPr>
      <w:r w:rsidRPr="00FB47A9">
        <w:rPr>
          <w:rFonts w:ascii="Times New Roman" w:hAnsi="Times New Roman" w:cs="Times New Roman"/>
        </w:rPr>
        <w:t>Руководитель проекта</w:t>
      </w:r>
    </w:p>
    <w:p w:rsidR="00FB47A9" w:rsidRPr="00FB47A9" w:rsidRDefault="00FB47A9" w:rsidP="00FB47A9">
      <w:pPr>
        <w:jc w:val="right"/>
        <w:rPr>
          <w:rFonts w:ascii="Times New Roman" w:hAnsi="Times New Roman" w:cs="Times New Roman"/>
        </w:rPr>
      </w:pPr>
      <w:r w:rsidRPr="00FB47A9">
        <w:rPr>
          <w:rFonts w:ascii="Times New Roman" w:hAnsi="Times New Roman" w:cs="Times New Roman"/>
        </w:rPr>
        <w:t xml:space="preserve">доцент каф КСУП  </w:t>
      </w:r>
    </w:p>
    <w:p w:rsidR="00FB47A9" w:rsidRPr="00FB47A9" w:rsidRDefault="00FC4893" w:rsidP="00FB47A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Коцу</w:t>
      </w:r>
      <w:r w:rsidR="00FB47A9" w:rsidRPr="00FB47A9">
        <w:rPr>
          <w:rFonts w:ascii="Times New Roman" w:hAnsi="Times New Roman" w:cs="Times New Roman"/>
        </w:rPr>
        <w:t>бинский В.П.</w:t>
      </w:r>
    </w:p>
    <w:p w:rsidR="00FB47A9" w:rsidRPr="00FB47A9" w:rsidRDefault="00FB47A9" w:rsidP="00FB47A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__.12.2009</w:t>
      </w:r>
      <w:r w:rsidRPr="00FB47A9">
        <w:rPr>
          <w:rFonts w:ascii="Times New Roman" w:hAnsi="Times New Roman" w:cs="Times New Roman"/>
        </w:rPr>
        <w:t xml:space="preserve"> г.</w:t>
      </w:r>
    </w:p>
    <w:p w:rsidR="00FB47A9" w:rsidRPr="00FB47A9" w:rsidRDefault="00FB47A9" w:rsidP="00FB47A9">
      <w:pPr>
        <w:jc w:val="right"/>
        <w:rPr>
          <w:rFonts w:ascii="Times New Roman" w:hAnsi="Times New Roman" w:cs="Times New Roman"/>
        </w:rPr>
      </w:pPr>
    </w:p>
    <w:p w:rsidR="00FB47A9" w:rsidRPr="00FB47A9" w:rsidRDefault="00FB47A9" w:rsidP="00FB47A9">
      <w:pPr>
        <w:jc w:val="center"/>
        <w:rPr>
          <w:rFonts w:ascii="Times New Roman" w:hAnsi="Times New Roman" w:cs="Times New Roman"/>
        </w:rPr>
      </w:pPr>
    </w:p>
    <w:p w:rsidR="00FB47A9" w:rsidRDefault="00FB47A9" w:rsidP="00FB47A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FB47A9" w:rsidRDefault="00FB47A9" w:rsidP="00FB47A9">
      <w:pPr>
        <w:jc w:val="center"/>
        <w:rPr>
          <w:rFonts w:ascii="Times New Roman" w:hAnsi="Times New Roman" w:cs="Times New Roman"/>
        </w:rPr>
      </w:pPr>
    </w:p>
    <w:p w:rsidR="00FB47A9" w:rsidRPr="00FB47A9" w:rsidRDefault="00FB47A9" w:rsidP="00FB47A9">
      <w:pPr>
        <w:jc w:val="center"/>
        <w:rPr>
          <w:rFonts w:ascii="Times New Roman" w:hAnsi="Times New Roman" w:cs="Times New Roman"/>
        </w:rPr>
      </w:pPr>
    </w:p>
    <w:p w:rsidR="00FB47A9" w:rsidRPr="00FB47A9" w:rsidRDefault="00FB47A9" w:rsidP="00FB47A9">
      <w:pPr>
        <w:jc w:val="center"/>
        <w:rPr>
          <w:rFonts w:ascii="Times New Roman" w:hAnsi="Times New Roman" w:cs="Times New Roman"/>
        </w:rPr>
      </w:pPr>
      <w:r w:rsidRPr="00FB47A9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9</w:t>
      </w:r>
    </w:p>
    <w:p w:rsidR="00FB47A9" w:rsidRPr="00FB47A9" w:rsidRDefault="00FB47A9" w:rsidP="00FB47A9">
      <w:pPr>
        <w:jc w:val="center"/>
        <w:rPr>
          <w:rFonts w:ascii="Times New Roman" w:hAnsi="Times New Roman" w:cs="Times New Roman"/>
        </w:rPr>
      </w:pPr>
      <w:r w:rsidRPr="00FB47A9">
        <w:rPr>
          <w:rFonts w:ascii="Times New Roman" w:hAnsi="Times New Roman" w:cs="Times New Roman"/>
        </w:rPr>
        <w:br w:type="page"/>
      </w:r>
      <w:r w:rsidRPr="00FB47A9">
        <w:rPr>
          <w:rFonts w:ascii="Times New Roman" w:hAnsi="Times New Roman" w:cs="Times New Roman"/>
        </w:rPr>
        <w:lastRenderedPageBreak/>
        <w:t>РЕФЕРАТ</w:t>
      </w:r>
    </w:p>
    <w:p w:rsidR="00FB47A9" w:rsidRPr="00FB47A9" w:rsidRDefault="00FB47A9" w:rsidP="00FB47A9">
      <w:pPr>
        <w:rPr>
          <w:rFonts w:ascii="Times New Roman" w:hAnsi="Times New Roman" w:cs="Times New Roman"/>
        </w:rPr>
      </w:pPr>
      <w:r w:rsidRPr="00FB47A9">
        <w:rPr>
          <w:rFonts w:ascii="Times New Roman" w:hAnsi="Times New Roman" w:cs="Times New Roman"/>
        </w:rPr>
        <w:t>Курсовой прое</w:t>
      </w:r>
      <w:r w:rsidR="00492640">
        <w:rPr>
          <w:rFonts w:ascii="Times New Roman" w:hAnsi="Times New Roman" w:cs="Times New Roman"/>
        </w:rPr>
        <w:t>кт 17 с., 2 табл., 4 рис</w:t>
      </w:r>
      <w:r w:rsidRPr="00FB47A9">
        <w:rPr>
          <w:rFonts w:ascii="Times New Roman" w:hAnsi="Times New Roman" w:cs="Times New Roman"/>
        </w:rPr>
        <w:t>.</w:t>
      </w:r>
    </w:p>
    <w:p w:rsidR="00FB47A9" w:rsidRPr="00FB47A9" w:rsidRDefault="00FB47A9" w:rsidP="00FB47A9">
      <w:pPr>
        <w:spacing w:after="0"/>
        <w:rPr>
          <w:rFonts w:ascii="Times New Roman" w:hAnsi="Times New Roman" w:cs="Times New Roman"/>
        </w:rPr>
      </w:pPr>
      <w:r w:rsidRPr="00FB47A9">
        <w:rPr>
          <w:rFonts w:ascii="Times New Roman" w:hAnsi="Times New Roman" w:cs="Times New Roman"/>
        </w:rPr>
        <w:t xml:space="preserve">Пояснительная записка содержит проектную документацию программной системы </w:t>
      </w:r>
      <w:r w:rsidRPr="00FB47A9">
        <w:rPr>
          <w:rFonts w:ascii="Times New Roman" w:hAnsi="Times New Roman" w:cs="Times New Roman"/>
          <w:szCs w:val="28"/>
        </w:rPr>
        <w:t>“Крестики-нолики” на неограниченном поле</w:t>
      </w:r>
      <w:r>
        <w:rPr>
          <w:rFonts w:ascii="Times New Roman" w:hAnsi="Times New Roman" w:cs="Times New Roman"/>
          <w:szCs w:val="28"/>
        </w:rPr>
        <w:t>.</w:t>
      </w:r>
      <w:r w:rsidRPr="00FB47A9">
        <w:rPr>
          <w:rFonts w:ascii="Times New Roman" w:hAnsi="Times New Roman" w:cs="Times New Roman"/>
        </w:rPr>
        <w:t xml:space="preserve"> Программная система спроектирована в программе </w:t>
      </w:r>
      <w:r w:rsidRPr="00FB47A9">
        <w:rPr>
          <w:rFonts w:ascii="Times New Roman" w:hAnsi="Times New Roman" w:cs="Times New Roman"/>
          <w:lang w:val="en-US"/>
        </w:rPr>
        <w:t>Microsoft</w:t>
      </w:r>
      <w:r w:rsidRPr="00FB47A9">
        <w:rPr>
          <w:rFonts w:ascii="Times New Roman" w:hAnsi="Times New Roman" w:cs="Times New Roman"/>
        </w:rPr>
        <w:t xml:space="preserve"> </w:t>
      </w:r>
      <w:r w:rsidRPr="00FB47A9">
        <w:rPr>
          <w:rFonts w:ascii="Times New Roman" w:hAnsi="Times New Roman" w:cs="Times New Roman"/>
          <w:lang w:val="en-US"/>
        </w:rPr>
        <w:t>Visio</w:t>
      </w:r>
      <w:r>
        <w:rPr>
          <w:rFonts w:ascii="Times New Roman" w:hAnsi="Times New Roman" w:cs="Times New Roman"/>
        </w:rPr>
        <w:t xml:space="preserve"> 2008</w:t>
      </w:r>
      <w:r w:rsidRPr="00FB47A9">
        <w:rPr>
          <w:rFonts w:ascii="Times New Roman" w:hAnsi="Times New Roman" w:cs="Times New Roman"/>
        </w:rPr>
        <w:t>. Программа реализована в интегрированной среде разработки «</w:t>
      </w:r>
      <w:r w:rsidRPr="00FB47A9">
        <w:rPr>
          <w:rFonts w:ascii="Times New Roman" w:hAnsi="Times New Roman" w:cs="Times New Roman"/>
          <w:lang w:val="en-US"/>
        </w:rPr>
        <w:t>Microsoft</w:t>
      </w:r>
      <w:r w:rsidRPr="00FB47A9">
        <w:rPr>
          <w:rFonts w:ascii="Times New Roman" w:hAnsi="Times New Roman" w:cs="Times New Roman"/>
        </w:rPr>
        <w:t xml:space="preserve"> </w:t>
      </w:r>
      <w:r w:rsidRPr="00FB47A9">
        <w:rPr>
          <w:rFonts w:ascii="Times New Roman" w:hAnsi="Times New Roman" w:cs="Times New Roman"/>
          <w:lang w:val="en-US"/>
        </w:rPr>
        <w:t>Visual</w:t>
      </w:r>
      <w:r w:rsidRPr="00FB47A9">
        <w:rPr>
          <w:rFonts w:ascii="Times New Roman" w:hAnsi="Times New Roman" w:cs="Times New Roman"/>
        </w:rPr>
        <w:t xml:space="preserve"> </w:t>
      </w:r>
      <w:r w:rsidRPr="00FB47A9">
        <w:rPr>
          <w:rFonts w:ascii="Times New Roman" w:hAnsi="Times New Roman" w:cs="Times New Roman"/>
          <w:lang w:val="en-US"/>
        </w:rPr>
        <w:t>Studio</w:t>
      </w:r>
      <w:r>
        <w:rPr>
          <w:rFonts w:ascii="Times New Roman" w:hAnsi="Times New Roman" w:cs="Times New Roman"/>
        </w:rPr>
        <w:t xml:space="preserve"> 2008</w:t>
      </w:r>
      <w:r w:rsidRPr="00FB47A9">
        <w:rPr>
          <w:rFonts w:ascii="Times New Roman" w:hAnsi="Times New Roman" w:cs="Times New Roman"/>
        </w:rPr>
        <w:t xml:space="preserve">» на языке </w:t>
      </w:r>
      <w:r w:rsidRPr="00FB47A9">
        <w:rPr>
          <w:rFonts w:ascii="Times New Roman" w:hAnsi="Times New Roman" w:cs="Times New Roman"/>
          <w:lang w:val="en-US"/>
        </w:rPr>
        <w:t>Visual</w:t>
      </w:r>
      <w:r w:rsidRPr="00FB47A9">
        <w:rPr>
          <w:rFonts w:ascii="Times New Roman" w:hAnsi="Times New Roman" w:cs="Times New Roman"/>
        </w:rPr>
        <w:t xml:space="preserve"> </w:t>
      </w:r>
      <w:r w:rsidRPr="00FB47A9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>#</w:t>
      </w:r>
      <w:r w:rsidRPr="00FB47A9">
        <w:rPr>
          <w:rFonts w:ascii="Times New Roman" w:hAnsi="Times New Roman" w:cs="Times New Roman"/>
        </w:rPr>
        <w:t xml:space="preserve">. Пояснительная записка составлена в текстовом редакторе </w:t>
      </w:r>
      <w:r w:rsidRPr="00FB47A9">
        <w:rPr>
          <w:rFonts w:ascii="Times New Roman" w:hAnsi="Times New Roman" w:cs="Times New Roman"/>
          <w:lang w:val="en-US"/>
        </w:rPr>
        <w:t>Microsoft</w:t>
      </w:r>
      <w:r w:rsidRPr="00FB47A9">
        <w:rPr>
          <w:rFonts w:ascii="Times New Roman" w:hAnsi="Times New Roman" w:cs="Times New Roman"/>
        </w:rPr>
        <w:t xml:space="preserve"> </w:t>
      </w:r>
      <w:r w:rsidRPr="00FB47A9">
        <w:rPr>
          <w:rFonts w:ascii="Times New Roman" w:hAnsi="Times New Roman" w:cs="Times New Roman"/>
          <w:lang w:val="en-US"/>
        </w:rPr>
        <w:t>Word</w:t>
      </w:r>
      <w:r>
        <w:rPr>
          <w:rFonts w:ascii="Times New Roman" w:hAnsi="Times New Roman" w:cs="Times New Roman"/>
        </w:rPr>
        <w:t xml:space="preserve"> 2007</w:t>
      </w:r>
      <w:r w:rsidRPr="00FB47A9">
        <w:rPr>
          <w:rFonts w:ascii="Times New Roman" w:hAnsi="Times New Roman" w:cs="Times New Roman"/>
        </w:rPr>
        <w:t>.</w:t>
      </w:r>
    </w:p>
    <w:p w:rsidR="000121CD" w:rsidRDefault="00FB47A9" w:rsidP="000121CD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FB47A9">
        <w:rPr>
          <w:rFonts w:ascii="Times New Roman" w:hAnsi="Times New Roman" w:cs="Times New Roman"/>
        </w:rPr>
        <w:br w:type="page"/>
      </w:r>
      <w:r w:rsidR="000121CD">
        <w:rPr>
          <w:rFonts w:ascii="Times New Roman" w:hAnsi="Times New Roman"/>
          <w:sz w:val="28"/>
          <w:szCs w:val="28"/>
        </w:rPr>
        <w:lastRenderedPageBreak/>
        <w:t>Федеральное агентство по образованию РФ</w:t>
      </w:r>
    </w:p>
    <w:p w:rsidR="000121CD" w:rsidRDefault="000121CD" w:rsidP="000121C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121CD" w:rsidRDefault="000121CD" w:rsidP="000121C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ТОМСКИЙ УНИВЕРСИТЕТ СИСТЕМ УПРАВЛЕНИЯ И РАДИОЭЛЕКТРОНИКИ</w:t>
      </w:r>
    </w:p>
    <w:p w:rsidR="000121CD" w:rsidRDefault="000121CD" w:rsidP="000121C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(ТУСУР)</w:t>
      </w:r>
    </w:p>
    <w:p w:rsidR="000121CD" w:rsidRDefault="000121CD" w:rsidP="000121C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121CD" w:rsidRDefault="000121CD" w:rsidP="000121C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систем управления и проектирования (КСУП)</w:t>
      </w:r>
    </w:p>
    <w:p w:rsidR="000121CD" w:rsidRDefault="000121CD" w:rsidP="000121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121CD" w:rsidRDefault="000121CD" w:rsidP="000121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121CD" w:rsidRDefault="000121CD" w:rsidP="000121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Утверждаю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B1AB1">
        <w:rPr>
          <w:rFonts w:ascii="Times New Roman" w:hAnsi="Times New Roman"/>
          <w:sz w:val="28"/>
          <w:szCs w:val="28"/>
          <w:lang w:val="en-US"/>
        </w:rPr>
        <w:tab/>
      </w:r>
      <w:r w:rsidR="006B1AB1">
        <w:rPr>
          <w:rFonts w:ascii="Times New Roman" w:hAnsi="Times New Roman"/>
          <w:sz w:val="28"/>
          <w:szCs w:val="28"/>
          <w:lang w:val="en-US"/>
        </w:rPr>
        <w:tab/>
      </w:r>
      <w:r w:rsidR="006B1AB1">
        <w:rPr>
          <w:rFonts w:ascii="Times New Roman" w:hAnsi="Times New Roman"/>
          <w:sz w:val="28"/>
          <w:szCs w:val="28"/>
          <w:lang w:val="en-US"/>
        </w:rPr>
        <w:tab/>
      </w:r>
      <w:r w:rsidR="006B1AB1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Разработчик</w:t>
      </w:r>
    </w:p>
    <w:p w:rsidR="000121CD" w:rsidRDefault="000121CD" w:rsidP="000121CD">
      <w:pPr>
        <w:tabs>
          <w:tab w:val="left" w:pos="4962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Заведующий кафедрой КСУП </w:t>
      </w:r>
      <w:r>
        <w:rPr>
          <w:rFonts w:ascii="Times New Roman" w:hAnsi="Times New Roman"/>
          <w:sz w:val="28"/>
          <w:szCs w:val="28"/>
        </w:rPr>
        <w:tab/>
      </w:r>
      <w:r w:rsidR="006B1AB1" w:rsidRPr="006B1AB1">
        <w:rPr>
          <w:rFonts w:ascii="Times New Roman" w:hAnsi="Times New Roman"/>
          <w:sz w:val="28"/>
          <w:szCs w:val="28"/>
        </w:rPr>
        <w:tab/>
      </w:r>
      <w:r w:rsidR="006B1AB1" w:rsidRPr="006B1AB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Студент группы 587-1</w:t>
      </w:r>
    </w:p>
    <w:p w:rsidR="000121CD" w:rsidRDefault="000121CD" w:rsidP="000121CD">
      <w:pPr>
        <w:tabs>
          <w:tab w:val="left" w:pos="4962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0121CD" w:rsidRDefault="000121CD" w:rsidP="000121CD">
      <w:pPr>
        <w:tabs>
          <w:tab w:val="left" w:pos="4962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_________Ю.А.Шурыгин</w:t>
      </w:r>
      <w:r>
        <w:rPr>
          <w:rFonts w:ascii="Times New Roman" w:hAnsi="Times New Roman"/>
          <w:sz w:val="28"/>
          <w:szCs w:val="28"/>
        </w:rPr>
        <w:tab/>
      </w:r>
      <w:r w:rsidR="006B1AB1" w:rsidRPr="006B1AB1">
        <w:rPr>
          <w:rFonts w:ascii="Times New Roman" w:hAnsi="Times New Roman"/>
          <w:sz w:val="28"/>
          <w:szCs w:val="28"/>
        </w:rPr>
        <w:tab/>
      </w:r>
      <w:r w:rsidR="006B1AB1" w:rsidRPr="006B1AB1">
        <w:rPr>
          <w:rFonts w:ascii="Times New Roman" w:hAnsi="Times New Roman"/>
          <w:sz w:val="28"/>
          <w:szCs w:val="28"/>
        </w:rPr>
        <w:tab/>
      </w:r>
      <w:r w:rsidR="006B1AB1" w:rsidRPr="006B1AB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_________О.Д.Бевз</w:t>
      </w:r>
    </w:p>
    <w:p w:rsidR="000121CD" w:rsidRDefault="000121CD" w:rsidP="000121CD">
      <w:pPr>
        <w:tabs>
          <w:tab w:val="left" w:pos="4962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“____”_______2009г.</w:t>
      </w:r>
      <w:r>
        <w:rPr>
          <w:rFonts w:ascii="Times New Roman" w:hAnsi="Times New Roman"/>
          <w:sz w:val="28"/>
          <w:szCs w:val="28"/>
        </w:rPr>
        <w:tab/>
      </w:r>
      <w:r w:rsidR="006B1AB1">
        <w:rPr>
          <w:rFonts w:ascii="Times New Roman" w:hAnsi="Times New Roman"/>
          <w:sz w:val="28"/>
          <w:szCs w:val="28"/>
          <w:lang w:val="en-US"/>
        </w:rPr>
        <w:tab/>
      </w:r>
      <w:r w:rsidR="006B1AB1">
        <w:rPr>
          <w:rFonts w:ascii="Times New Roman" w:hAnsi="Times New Roman"/>
          <w:sz w:val="28"/>
          <w:szCs w:val="28"/>
          <w:lang w:val="en-US"/>
        </w:rPr>
        <w:tab/>
      </w:r>
      <w:r w:rsidR="006B1AB1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“____”_______2009г.</w:t>
      </w:r>
    </w:p>
    <w:p w:rsidR="000121CD" w:rsidRDefault="000121CD" w:rsidP="000121CD">
      <w:pPr>
        <w:tabs>
          <w:tab w:val="left" w:pos="4962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0121CD" w:rsidRDefault="000121CD" w:rsidP="000121CD">
      <w:pPr>
        <w:tabs>
          <w:tab w:val="left" w:pos="4962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121CD" w:rsidRDefault="000121CD" w:rsidP="000121CD">
      <w:pPr>
        <w:tabs>
          <w:tab w:val="left" w:pos="4962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121CD" w:rsidRDefault="000121CD" w:rsidP="000121CD">
      <w:pPr>
        <w:tabs>
          <w:tab w:val="left" w:pos="4962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0121CD" w:rsidRDefault="000121CD" w:rsidP="000121C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:rsidR="000121CD" w:rsidRDefault="000121CD" w:rsidP="000121C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курсовую работу по предмету</w:t>
      </w:r>
    </w:p>
    <w:p w:rsidR="000121CD" w:rsidRDefault="000121CD" w:rsidP="000121C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"Объектно-ориентированное программирование</w:t>
      </w:r>
      <w:r>
        <w:rPr>
          <w:rFonts w:ascii="Times New Roman" w:hAnsi="Times New Roman"/>
        </w:rPr>
        <w:t>"</w:t>
      </w:r>
    </w:p>
    <w:p w:rsidR="000121CD" w:rsidRDefault="000121CD" w:rsidP="000121C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183315360"/>
      <w:bookmarkEnd w:id="0"/>
      <w:r>
        <w:rPr>
          <w:rFonts w:ascii="Times New Roman" w:hAnsi="Times New Roman"/>
          <w:sz w:val="28"/>
          <w:szCs w:val="28"/>
        </w:rPr>
        <w:t xml:space="preserve">Логическая игра “Крестики-нолики” на неограниченном поле </w:t>
      </w:r>
    </w:p>
    <w:p w:rsidR="000121CD" w:rsidRDefault="000121CD" w:rsidP="000121C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121CD" w:rsidRDefault="000121CD" w:rsidP="000121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121CD" w:rsidRDefault="000121CD" w:rsidP="000121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0121CD" w:rsidRDefault="000121CD" w:rsidP="000121CD">
      <w:pPr>
        <w:tabs>
          <w:tab w:val="left" w:pos="4962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Аспирант кафедры КСУП</w:t>
      </w:r>
      <w:r>
        <w:rPr>
          <w:rFonts w:ascii="Times New Roman" w:hAnsi="Times New Roman"/>
          <w:sz w:val="28"/>
          <w:szCs w:val="28"/>
        </w:rPr>
        <w:tab/>
      </w:r>
    </w:p>
    <w:p w:rsidR="000121CD" w:rsidRDefault="000121CD" w:rsidP="000121CD">
      <w:pPr>
        <w:tabs>
          <w:tab w:val="left" w:pos="4962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 А.С. Барышников</w:t>
      </w:r>
      <w:r>
        <w:rPr>
          <w:rFonts w:ascii="Times New Roman" w:hAnsi="Times New Roman"/>
          <w:sz w:val="28"/>
          <w:szCs w:val="28"/>
        </w:rPr>
        <w:tab/>
      </w:r>
    </w:p>
    <w:p w:rsidR="000121CD" w:rsidRDefault="000121CD" w:rsidP="000121CD">
      <w:pPr>
        <w:tabs>
          <w:tab w:val="left" w:pos="4962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“____”_______2009г.</w:t>
      </w:r>
      <w:r>
        <w:rPr>
          <w:rFonts w:ascii="Times New Roman" w:hAnsi="Times New Roman"/>
          <w:sz w:val="28"/>
          <w:szCs w:val="28"/>
        </w:rPr>
        <w:tab/>
      </w:r>
    </w:p>
    <w:p w:rsidR="000121CD" w:rsidRDefault="000121CD" w:rsidP="000121CD">
      <w:pPr>
        <w:tabs>
          <w:tab w:val="left" w:pos="4962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0121CD" w:rsidRDefault="000121CD" w:rsidP="000121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121CD" w:rsidRDefault="000121CD" w:rsidP="000121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121CD" w:rsidRDefault="000121CD" w:rsidP="000121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121CD" w:rsidRDefault="000121CD" w:rsidP="000121C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2009</w:t>
      </w:r>
    </w:p>
    <w:p w:rsidR="00F700A0" w:rsidRDefault="00F700A0" w:rsidP="00F700A0">
      <w:pPr>
        <w:pStyle w:val="aa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700A0" w:rsidRPr="00F700A0" w:rsidRDefault="00F700A0" w:rsidP="00F700A0">
      <w:pPr>
        <w:pStyle w:val="aa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1.</w:t>
      </w:r>
      <w:r w:rsidRPr="00F700A0">
        <w:rPr>
          <w:rFonts w:ascii="Times New Roman" w:hAnsi="Times New Roman"/>
          <w:sz w:val="24"/>
          <w:szCs w:val="24"/>
        </w:rPr>
        <w:t>Название системы: Логическая игра “Крестики-нолики” на неограниченном поле</w:t>
      </w:r>
      <w:r w:rsidRPr="00F700A0">
        <w:rPr>
          <w:sz w:val="24"/>
          <w:szCs w:val="24"/>
        </w:rPr>
        <w:t xml:space="preserve"> </w:t>
      </w:r>
      <w:r w:rsidRPr="00F700A0">
        <w:rPr>
          <w:rFonts w:ascii="Times New Roman" w:hAnsi="Times New Roman"/>
          <w:sz w:val="24"/>
          <w:szCs w:val="24"/>
        </w:rPr>
        <w:t>.</w:t>
      </w:r>
    </w:p>
    <w:p w:rsidR="00F700A0" w:rsidRDefault="00F700A0" w:rsidP="00F700A0">
      <w:pPr>
        <w:pStyle w:val="aa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2.Описание: </w:t>
      </w:r>
      <w:r w:rsidRPr="00F700A0">
        <w:rPr>
          <w:rFonts w:ascii="Times New Roman" w:hAnsi="Times New Roman"/>
          <w:sz w:val="24"/>
          <w:szCs w:val="24"/>
        </w:rPr>
        <w:t xml:space="preserve">Приложение является реализацией известной логической игры “Крестики-нолики”. В данной реализации предусматривается игра двух игроков на неограниченном поле. </w:t>
      </w:r>
    </w:p>
    <w:p w:rsidR="00F700A0" w:rsidRPr="00F700A0" w:rsidRDefault="00F700A0" w:rsidP="00F700A0">
      <w:pPr>
        <w:pStyle w:val="aa"/>
        <w:spacing w:after="0" w:line="240" w:lineRule="auto"/>
        <w:rPr>
          <w:rFonts w:ascii="Times New Roman" w:hAnsi="Times New Roman"/>
          <w:sz w:val="24"/>
          <w:szCs w:val="24"/>
        </w:rPr>
      </w:pPr>
      <w:r w:rsidRPr="00F700A0">
        <w:rPr>
          <w:rFonts w:ascii="Times New Roman" w:hAnsi="Times New Roman"/>
          <w:sz w:val="24"/>
          <w:szCs w:val="24"/>
        </w:rPr>
        <w:t xml:space="preserve">Цель игры : построить непрерывную линию из пяти или более фишек (крестиков или ноликов) по горизонтали, вертикали или диагонали. </w:t>
      </w:r>
    </w:p>
    <w:p w:rsidR="00F700A0" w:rsidRPr="00F700A0" w:rsidRDefault="00F700A0" w:rsidP="00F700A0">
      <w:pPr>
        <w:pStyle w:val="aa"/>
        <w:spacing w:line="240" w:lineRule="auto"/>
        <w:rPr>
          <w:rFonts w:ascii="Times New Roman" w:hAnsi="Times New Roman"/>
          <w:sz w:val="24"/>
          <w:szCs w:val="24"/>
        </w:rPr>
      </w:pPr>
      <w:r w:rsidRPr="00F700A0">
        <w:rPr>
          <w:rFonts w:ascii="Times New Roman" w:hAnsi="Times New Roman"/>
          <w:sz w:val="24"/>
          <w:szCs w:val="24"/>
        </w:rPr>
        <w:t xml:space="preserve">Возможны два режима игры, когда выигрывает тот, кто первым построит линию, или кто больше наберет очков за определенное количество времени. Во втором случае количество построенных линий не ограничено, каждая фишка в линии приносит игроку одно очко. Приложение должно обеспечивать начало новой игры на чистом поле, а также проверку соответствия действий игроков правилам игры и условия окончания игры. Роль одного из игроков (по выбору пользователя) может выполнять компьютер. </w:t>
      </w:r>
    </w:p>
    <w:p w:rsidR="00F700A0" w:rsidRPr="00F700A0" w:rsidRDefault="00F700A0" w:rsidP="00F700A0">
      <w:pPr>
        <w:pStyle w:val="aa"/>
        <w:spacing w:line="240" w:lineRule="auto"/>
        <w:rPr>
          <w:rFonts w:ascii="Times New Roman" w:hAnsi="Times New Roman"/>
          <w:sz w:val="24"/>
          <w:szCs w:val="24"/>
        </w:rPr>
      </w:pPr>
      <w:r w:rsidRPr="00F700A0">
        <w:rPr>
          <w:rFonts w:ascii="Times New Roman" w:hAnsi="Times New Roman"/>
          <w:sz w:val="24"/>
          <w:szCs w:val="24"/>
        </w:rPr>
        <w:t>Для исключения возможности образования изолированных игр на одном поле и неоправданного увеличения размера поля следует установить максимально допустимое расстояние (не более пяти) от уже существующих фишек до новой, размещаемой игроком.</w:t>
      </w:r>
    </w:p>
    <w:p w:rsidR="00F700A0" w:rsidRPr="00F700A0" w:rsidRDefault="00F700A0" w:rsidP="00F700A0">
      <w:pPr>
        <w:pStyle w:val="aa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700A0" w:rsidRPr="00F700A0" w:rsidRDefault="00F700A0" w:rsidP="00F700A0">
      <w:pPr>
        <w:pStyle w:val="aa"/>
        <w:spacing w:after="0" w:line="240" w:lineRule="auto"/>
        <w:rPr>
          <w:rFonts w:ascii="Times New Roman" w:hAnsi="Times New Roman"/>
          <w:sz w:val="24"/>
          <w:szCs w:val="24"/>
        </w:rPr>
      </w:pPr>
      <w:r w:rsidRPr="00F700A0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</w:t>
      </w:r>
      <w:r w:rsidRPr="00F700A0">
        <w:rPr>
          <w:rFonts w:ascii="Times New Roman" w:hAnsi="Times New Roman"/>
          <w:sz w:val="24"/>
          <w:szCs w:val="24"/>
        </w:rPr>
        <w:t>Разработчик:</w:t>
      </w:r>
    </w:p>
    <w:p w:rsidR="00F700A0" w:rsidRPr="00F700A0" w:rsidRDefault="00F700A0" w:rsidP="00F700A0">
      <w:pPr>
        <w:pStyle w:val="aa"/>
        <w:spacing w:after="0" w:line="240" w:lineRule="auto"/>
        <w:rPr>
          <w:rFonts w:ascii="Times New Roman" w:hAnsi="Times New Roman"/>
          <w:sz w:val="24"/>
          <w:szCs w:val="24"/>
        </w:rPr>
      </w:pPr>
      <w:r w:rsidRPr="00F700A0">
        <w:rPr>
          <w:rFonts w:ascii="Times New Roman" w:hAnsi="Times New Roman"/>
          <w:sz w:val="24"/>
          <w:szCs w:val="24"/>
        </w:rPr>
        <w:t>студент гр.587-1 ФВС ТУСУР Бевз Олег Денисович.</w:t>
      </w:r>
    </w:p>
    <w:p w:rsidR="00F700A0" w:rsidRPr="00F700A0" w:rsidRDefault="00F700A0" w:rsidP="00F700A0">
      <w:pPr>
        <w:pStyle w:val="aa"/>
        <w:spacing w:after="0" w:line="240" w:lineRule="auto"/>
        <w:rPr>
          <w:rFonts w:ascii="Times New Roman" w:hAnsi="Times New Roman"/>
          <w:sz w:val="24"/>
          <w:szCs w:val="24"/>
        </w:rPr>
      </w:pPr>
      <w:r w:rsidRPr="00F700A0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</w:t>
      </w:r>
      <w:r w:rsidRPr="00F700A0">
        <w:rPr>
          <w:rFonts w:ascii="Times New Roman" w:hAnsi="Times New Roman"/>
          <w:sz w:val="24"/>
          <w:szCs w:val="24"/>
        </w:rPr>
        <w:t>Заказчик:</w:t>
      </w:r>
    </w:p>
    <w:p w:rsidR="00F700A0" w:rsidRPr="00F700A0" w:rsidRDefault="00F700A0" w:rsidP="00F700A0">
      <w:pPr>
        <w:pStyle w:val="aa"/>
        <w:spacing w:after="0" w:line="240" w:lineRule="auto"/>
        <w:rPr>
          <w:rFonts w:ascii="Times New Roman" w:hAnsi="Times New Roman"/>
          <w:sz w:val="24"/>
          <w:szCs w:val="24"/>
        </w:rPr>
      </w:pPr>
      <w:r w:rsidRPr="00F700A0">
        <w:rPr>
          <w:rFonts w:ascii="Times New Roman" w:hAnsi="Times New Roman"/>
          <w:sz w:val="24"/>
          <w:szCs w:val="24"/>
        </w:rPr>
        <w:t>Заведующий кафедрой КСУП Шурыгин Юрий Алексеевич.</w:t>
      </w:r>
    </w:p>
    <w:p w:rsidR="00F700A0" w:rsidRPr="00F700A0" w:rsidRDefault="00F700A0" w:rsidP="00F700A0">
      <w:pPr>
        <w:pStyle w:val="aa"/>
        <w:spacing w:after="0" w:line="240" w:lineRule="auto"/>
        <w:rPr>
          <w:rFonts w:ascii="Times New Roman" w:hAnsi="Times New Roman"/>
          <w:sz w:val="24"/>
          <w:szCs w:val="24"/>
        </w:rPr>
      </w:pPr>
      <w:r w:rsidRPr="00F700A0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</w:t>
      </w:r>
      <w:r w:rsidRPr="00F700A0">
        <w:rPr>
          <w:rFonts w:ascii="Times New Roman" w:hAnsi="Times New Roman"/>
          <w:sz w:val="24"/>
          <w:szCs w:val="24"/>
        </w:rPr>
        <w:t>Система создана на основе предложенного задания документов:</w:t>
      </w:r>
    </w:p>
    <w:p w:rsidR="00F700A0" w:rsidRPr="00F700A0" w:rsidRDefault="00F700A0" w:rsidP="00F700A0">
      <w:pPr>
        <w:pStyle w:val="aa"/>
        <w:spacing w:after="0" w:line="240" w:lineRule="auto"/>
        <w:rPr>
          <w:rFonts w:ascii="Times New Roman" w:hAnsi="Times New Roman"/>
          <w:sz w:val="24"/>
          <w:szCs w:val="24"/>
        </w:rPr>
      </w:pPr>
      <w:r w:rsidRPr="00F700A0">
        <w:rPr>
          <w:rFonts w:ascii="Times New Roman" w:hAnsi="Times New Roman"/>
          <w:sz w:val="24"/>
          <w:szCs w:val="24"/>
        </w:rPr>
        <w:t xml:space="preserve">Разработка программы производится на основе полученных знаний для курсовой работы. </w:t>
      </w:r>
    </w:p>
    <w:p w:rsidR="00FB47A9" w:rsidRPr="00FB47A9" w:rsidRDefault="00F700A0" w:rsidP="00FB4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FB47A9" w:rsidRPr="00FB47A9">
        <w:rPr>
          <w:rFonts w:ascii="Times New Roman" w:hAnsi="Times New Roman" w:cs="Times New Roman"/>
        </w:rPr>
        <w:t>. Содержание пояснительной записки:</w:t>
      </w:r>
    </w:p>
    <w:p w:rsidR="00FB47A9" w:rsidRPr="00FB47A9" w:rsidRDefault="00FB47A9" w:rsidP="00FB47A9">
      <w:pPr>
        <w:rPr>
          <w:rFonts w:ascii="Times New Roman" w:hAnsi="Times New Roman" w:cs="Times New Roman"/>
        </w:rPr>
      </w:pPr>
      <w:r w:rsidRPr="00FB47A9">
        <w:rPr>
          <w:rFonts w:ascii="Times New Roman" w:hAnsi="Times New Roman" w:cs="Times New Roman"/>
        </w:rPr>
        <w:noBreakHyphen/>
        <w:t xml:space="preserve"> анализ задания;</w:t>
      </w:r>
    </w:p>
    <w:p w:rsidR="00FB47A9" w:rsidRPr="00FB47A9" w:rsidRDefault="00FB47A9" w:rsidP="00FB47A9">
      <w:pPr>
        <w:rPr>
          <w:rFonts w:ascii="Times New Roman" w:hAnsi="Times New Roman" w:cs="Times New Roman"/>
        </w:rPr>
      </w:pPr>
      <w:r w:rsidRPr="00FB47A9">
        <w:rPr>
          <w:rFonts w:ascii="Times New Roman" w:hAnsi="Times New Roman" w:cs="Times New Roman"/>
        </w:rPr>
        <w:noBreakHyphen/>
        <w:t xml:space="preserve"> система тестов;</w:t>
      </w:r>
    </w:p>
    <w:p w:rsidR="00FB47A9" w:rsidRPr="00FB47A9" w:rsidRDefault="00FB47A9" w:rsidP="00FB47A9">
      <w:pPr>
        <w:rPr>
          <w:rFonts w:ascii="Times New Roman" w:hAnsi="Times New Roman" w:cs="Times New Roman"/>
        </w:rPr>
      </w:pPr>
      <w:r w:rsidRPr="00FB47A9">
        <w:rPr>
          <w:rFonts w:ascii="Times New Roman" w:hAnsi="Times New Roman" w:cs="Times New Roman"/>
        </w:rPr>
        <w:noBreakHyphen/>
        <w:t xml:space="preserve"> реализация;</w:t>
      </w:r>
    </w:p>
    <w:p w:rsidR="00FB47A9" w:rsidRPr="00FB47A9" w:rsidRDefault="00FB47A9" w:rsidP="00FB47A9">
      <w:pPr>
        <w:rPr>
          <w:rFonts w:ascii="Times New Roman" w:hAnsi="Times New Roman" w:cs="Times New Roman"/>
        </w:rPr>
      </w:pPr>
      <w:r w:rsidRPr="00FB47A9">
        <w:rPr>
          <w:rFonts w:ascii="Times New Roman" w:hAnsi="Times New Roman" w:cs="Times New Roman"/>
        </w:rPr>
        <w:noBreakHyphen/>
        <w:t xml:space="preserve"> тестирование;</w:t>
      </w:r>
    </w:p>
    <w:p w:rsidR="00FB47A9" w:rsidRPr="00FB47A9" w:rsidRDefault="00FB47A9" w:rsidP="00FB47A9">
      <w:pPr>
        <w:rPr>
          <w:rFonts w:ascii="Times New Roman" w:hAnsi="Times New Roman" w:cs="Times New Roman"/>
        </w:rPr>
      </w:pPr>
      <w:r w:rsidRPr="00FB47A9">
        <w:rPr>
          <w:rFonts w:ascii="Times New Roman" w:hAnsi="Times New Roman" w:cs="Times New Roman"/>
        </w:rPr>
        <w:noBreakHyphen/>
        <w:t xml:space="preserve"> заключение;</w:t>
      </w:r>
    </w:p>
    <w:p w:rsidR="00FB47A9" w:rsidRPr="00FB47A9" w:rsidRDefault="00FB47A9" w:rsidP="00FB47A9">
      <w:pPr>
        <w:rPr>
          <w:rFonts w:ascii="Times New Roman" w:hAnsi="Times New Roman" w:cs="Times New Roman"/>
        </w:rPr>
      </w:pPr>
      <w:r w:rsidRPr="00FB47A9">
        <w:rPr>
          <w:rFonts w:ascii="Times New Roman" w:hAnsi="Times New Roman" w:cs="Times New Roman"/>
        </w:rPr>
        <w:noBreakHyphen/>
        <w:t xml:space="preserve"> список литературы.</w:t>
      </w:r>
    </w:p>
    <w:p w:rsidR="00FB47A9" w:rsidRPr="00F700A0" w:rsidRDefault="00F700A0" w:rsidP="00FB4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FB47A9" w:rsidRPr="00FB47A9">
        <w:rPr>
          <w:rFonts w:ascii="Times New Roman" w:hAnsi="Times New Roman" w:cs="Times New Roman"/>
        </w:rPr>
        <w:t xml:space="preserve">. Дата выдачи задания: </w:t>
      </w:r>
      <w:r w:rsidRPr="00F700A0">
        <w:rPr>
          <w:rFonts w:ascii="Times New Roman" w:hAnsi="Times New Roman"/>
        </w:rPr>
        <w:t>24.09.2009</w:t>
      </w:r>
    </w:p>
    <w:p w:rsidR="00FB47A9" w:rsidRPr="00FB47A9" w:rsidRDefault="00FB47A9" w:rsidP="00FB47A9">
      <w:pPr>
        <w:rPr>
          <w:rFonts w:ascii="Times New Roman" w:hAnsi="Times New Roman" w:cs="Times New Roman"/>
        </w:rPr>
      </w:pPr>
    </w:p>
    <w:p w:rsidR="00FB47A9" w:rsidRPr="00FB47A9" w:rsidRDefault="00FB47A9" w:rsidP="00FB47A9">
      <w:pPr>
        <w:rPr>
          <w:rFonts w:ascii="Times New Roman" w:hAnsi="Times New Roman" w:cs="Times New Roman"/>
        </w:rPr>
      </w:pPr>
      <w:r w:rsidRPr="00FB47A9">
        <w:rPr>
          <w:rFonts w:ascii="Times New Roman" w:hAnsi="Times New Roman" w:cs="Times New Roman"/>
        </w:rPr>
        <w:t>Руководитель доцент каф КСУП</w:t>
      </w:r>
    </w:p>
    <w:p w:rsidR="00FB47A9" w:rsidRPr="00FB47A9" w:rsidRDefault="00FB47A9" w:rsidP="00FB47A9">
      <w:pPr>
        <w:rPr>
          <w:rFonts w:ascii="Times New Roman" w:hAnsi="Times New Roman" w:cs="Times New Roman"/>
        </w:rPr>
      </w:pPr>
      <w:r w:rsidRPr="00FB47A9">
        <w:rPr>
          <w:rFonts w:ascii="Times New Roman" w:hAnsi="Times New Roman" w:cs="Times New Roman"/>
        </w:rPr>
        <w:t>Коцубинский В.П.____________________</w:t>
      </w:r>
    </w:p>
    <w:p w:rsidR="00FB47A9" w:rsidRPr="00FB47A9" w:rsidRDefault="00FB47A9" w:rsidP="00FB47A9">
      <w:pPr>
        <w:rPr>
          <w:rFonts w:ascii="Times New Roman" w:hAnsi="Times New Roman" w:cs="Times New Roman"/>
        </w:rPr>
      </w:pPr>
    </w:p>
    <w:p w:rsidR="00FB47A9" w:rsidRPr="00FB47A9" w:rsidRDefault="00FB47A9" w:rsidP="00FB47A9">
      <w:pPr>
        <w:rPr>
          <w:rFonts w:ascii="Times New Roman" w:hAnsi="Times New Roman" w:cs="Times New Roman"/>
        </w:rPr>
      </w:pPr>
      <w:r w:rsidRPr="00FB47A9">
        <w:rPr>
          <w:rFonts w:ascii="Times New Roman" w:hAnsi="Times New Roman" w:cs="Times New Roman"/>
        </w:rPr>
        <w:t>Задание принял к исполнению</w:t>
      </w:r>
    </w:p>
    <w:p w:rsidR="00FB47A9" w:rsidRPr="00FB47A9" w:rsidRDefault="00F700A0" w:rsidP="00FB4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Бевз О.Д.</w:t>
      </w:r>
      <w:r w:rsidR="00FB47A9" w:rsidRPr="00FB47A9">
        <w:rPr>
          <w:rFonts w:ascii="Times New Roman" w:hAnsi="Times New Roman" w:cs="Times New Roman"/>
        </w:rPr>
        <w:t>_________________________</w:t>
      </w:r>
    </w:p>
    <w:p w:rsidR="00FB47A9" w:rsidRPr="00FB47A9" w:rsidRDefault="00FB47A9" w:rsidP="00FB47A9">
      <w:pPr>
        <w:rPr>
          <w:rFonts w:ascii="Times New Roman" w:hAnsi="Times New Roman" w:cs="Times New Roman"/>
          <w:b/>
          <w:bCs/>
        </w:rPr>
      </w:pPr>
      <w:r w:rsidRPr="00FB47A9">
        <w:rPr>
          <w:rFonts w:ascii="Times New Roman" w:hAnsi="Times New Roman" w:cs="Times New Roman"/>
        </w:rPr>
        <w:br w:type="page"/>
      </w:r>
      <w:r w:rsidRPr="00FB47A9">
        <w:rPr>
          <w:rFonts w:ascii="Times New Roman" w:hAnsi="Times New Roman" w:cs="Times New Roman"/>
          <w:b/>
          <w:bCs/>
        </w:rPr>
        <w:lastRenderedPageBreak/>
        <w:t>Содержание</w:t>
      </w:r>
    </w:p>
    <w:tbl>
      <w:tblPr>
        <w:tblW w:w="0" w:type="auto"/>
        <w:tblLook w:val="0000"/>
      </w:tblPr>
      <w:tblGrid>
        <w:gridCol w:w="8928"/>
        <w:gridCol w:w="926"/>
      </w:tblGrid>
      <w:tr w:rsidR="00FB47A9" w:rsidRPr="00FB47A9" w:rsidTr="0003452A">
        <w:tc>
          <w:tcPr>
            <w:tcW w:w="8928" w:type="dxa"/>
          </w:tcPr>
          <w:p w:rsidR="00FB47A9" w:rsidRPr="00FB47A9" w:rsidRDefault="00FB47A9" w:rsidP="0003452A">
            <w:pPr>
              <w:rPr>
                <w:rFonts w:ascii="Times New Roman" w:hAnsi="Times New Roman" w:cs="Times New Roman"/>
              </w:rPr>
            </w:pPr>
            <w:r w:rsidRPr="00FB47A9">
              <w:rPr>
                <w:rFonts w:ascii="Times New Roman" w:hAnsi="Times New Roman" w:cs="Times New Roman"/>
              </w:rPr>
              <w:t>1 Введение</w:t>
            </w:r>
          </w:p>
        </w:tc>
        <w:tc>
          <w:tcPr>
            <w:tcW w:w="926" w:type="dxa"/>
          </w:tcPr>
          <w:p w:rsidR="00FB47A9" w:rsidRPr="00FB47A9" w:rsidRDefault="00FB47A9" w:rsidP="0003452A">
            <w:pPr>
              <w:rPr>
                <w:rFonts w:ascii="Times New Roman" w:hAnsi="Times New Roman" w:cs="Times New Roman"/>
              </w:rPr>
            </w:pPr>
          </w:p>
        </w:tc>
      </w:tr>
      <w:tr w:rsidR="00FB47A9" w:rsidRPr="00FB47A9" w:rsidTr="0003452A">
        <w:tc>
          <w:tcPr>
            <w:tcW w:w="8928" w:type="dxa"/>
          </w:tcPr>
          <w:p w:rsidR="00FB47A9" w:rsidRPr="00FB47A9" w:rsidRDefault="00FB47A9" w:rsidP="0003452A">
            <w:pPr>
              <w:rPr>
                <w:rFonts w:ascii="Times New Roman" w:hAnsi="Times New Roman" w:cs="Times New Roman"/>
              </w:rPr>
            </w:pPr>
            <w:r w:rsidRPr="00FB47A9">
              <w:rPr>
                <w:rFonts w:ascii="Times New Roman" w:hAnsi="Times New Roman" w:cs="Times New Roman"/>
              </w:rPr>
              <w:t>2 Анализ задания</w:t>
            </w:r>
          </w:p>
        </w:tc>
        <w:tc>
          <w:tcPr>
            <w:tcW w:w="926" w:type="dxa"/>
          </w:tcPr>
          <w:p w:rsidR="00FB47A9" w:rsidRPr="00FB47A9" w:rsidRDefault="00FB47A9" w:rsidP="0003452A">
            <w:pPr>
              <w:rPr>
                <w:rFonts w:ascii="Times New Roman" w:hAnsi="Times New Roman" w:cs="Times New Roman"/>
              </w:rPr>
            </w:pPr>
          </w:p>
        </w:tc>
      </w:tr>
      <w:tr w:rsidR="00FB47A9" w:rsidRPr="00FB47A9" w:rsidTr="0003452A">
        <w:tc>
          <w:tcPr>
            <w:tcW w:w="8928" w:type="dxa"/>
          </w:tcPr>
          <w:p w:rsidR="00FB47A9" w:rsidRPr="00FB47A9" w:rsidRDefault="00FB47A9" w:rsidP="0003452A">
            <w:pPr>
              <w:ind w:firstLine="360"/>
              <w:rPr>
                <w:rFonts w:ascii="Times New Roman" w:hAnsi="Times New Roman" w:cs="Times New Roman"/>
              </w:rPr>
            </w:pPr>
            <w:r w:rsidRPr="00FB47A9">
              <w:rPr>
                <w:rFonts w:ascii="Times New Roman" w:hAnsi="Times New Roman" w:cs="Times New Roman"/>
              </w:rPr>
              <w:t>2.1 Входные данные системы</w:t>
            </w:r>
          </w:p>
        </w:tc>
        <w:tc>
          <w:tcPr>
            <w:tcW w:w="926" w:type="dxa"/>
          </w:tcPr>
          <w:p w:rsidR="00FB47A9" w:rsidRPr="00FB47A9" w:rsidRDefault="00FB47A9" w:rsidP="0003452A">
            <w:pPr>
              <w:rPr>
                <w:rFonts w:ascii="Times New Roman" w:hAnsi="Times New Roman" w:cs="Times New Roman"/>
              </w:rPr>
            </w:pPr>
          </w:p>
        </w:tc>
      </w:tr>
      <w:tr w:rsidR="00FB47A9" w:rsidRPr="00FB47A9" w:rsidTr="0003452A">
        <w:tc>
          <w:tcPr>
            <w:tcW w:w="8928" w:type="dxa"/>
          </w:tcPr>
          <w:p w:rsidR="00FB47A9" w:rsidRPr="00FB47A9" w:rsidRDefault="00FB47A9" w:rsidP="0003452A">
            <w:pPr>
              <w:ind w:firstLine="360"/>
              <w:rPr>
                <w:rFonts w:ascii="Times New Roman" w:hAnsi="Times New Roman" w:cs="Times New Roman"/>
              </w:rPr>
            </w:pPr>
            <w:r w:rsidRPr="00FB47A9">
              <w:rPr>
                <w:rFonts w:ascii="Times New Roman" w:hAnsi="Times New Roman" w:cs="Times New Roman"/>
              </w:rPr>
              <w:t>2.2 Выходные данные системы</w:t>
            </w:r>
          </w:p>
        </w:tc>
        <w:tc>
          <w:tcPr>
            <w:tcW w:w="926" w:type="dxa"/>
          </w:tcPr>
          <w:p w:rsidR="00FB47A9" w:rsidRPr="00FB47A9" w:rsidRDefault="00FB47A9" w:rsidP="0003452A">
            <w:pPr>
              <w:rPr>
                <w:rFonts w:ascii="Times New Roman" w:hAnsi="Times New Roman" w:cs="Times New Roman"/>
              </w:rPr>
            </w:pPr>
          </w:p>
        </w:tc>
      </w:tr>
      <w:tr w:rsidR="00FB47A9" w:rsidRPr="00FB47A9" w:rsidTr="0003452A">
        <w:tc>
          <w:tcPr>
            <w:tcW w:w="8928" w:type="dxa"/>
          </w:tcPr>
          <w:p w:rsidR="00FB47A9" w:rsidRPr="00FB47A9" w:rsidRDefault="00FB47A9" w:rsidP="0003452A">
            <w:pPr>
              <w:ind w:firstLine="360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</w:tcPr>
          <w:p w:rsidR="00FB47A9" w:rsidRPr="00FB47A9" w:rsidRDefault="00FB47A9" w:rsidP="0003452A">
            <w:pPr>
              <w:rPr>
                <w:rFonts w:ascii="Times New Roman" w:hAnsi="Times New Roman" w:cs="Times New Roman"/>
              </w:rPr>
            </w:pPr>
          </w:p>
        </w:tc>
      </w:tr>
      <w:tr w:rsidR="00FB47A9" w:rsidRPr="00FB47A9" w:rsidTr="0003452A">
        <w:tc>
          <w:tcPr>
            <w:tcW w:w="8928" w:type="dxa"/>
          </w:tcPr>
          <w:p w:rsidR="00FB47A9" w:rsidRPr="00FB47A9" w:rsidRDefault="00FB47A9" w:rsidP="0003452A">
            <w:pPr>
              <w:ind w:firstLine="360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</w:tcPr>
          <w:p w:rsidR="00FB47A9" w:rsidRPr="00FB47A9" w:rsidRDefault="00FB47A9" w:rsidP="0003452A">
            <w:pPr>
              <w:rPr>
                <w:rFonts w:ascii="Times New Roman" w:hAnsi="Times New Roman" w:cs="Times New Roman"/>
              </w:rPr>
            </w:pPr>
          </w:p>
        </w:tc>
      </w:tr>
      <w:tr w:rsidR="00FB47A9" w:rsidRPr="00FB47A9" w:rsidTr="0003452A">
        <w:tc>
          <w:tcPr>
            <w:tcW w:w="8928" w:type="dxa"/>
          </w:tcPr>
          <w:p w:rsidR="00FB47A9" w:rsidRPr="00FB47A9" w:rsidRDefault="00FB47A9" w:rsidP="0003452A">
            <w:pPr>
              <w:ind w:firstLine="360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</w:tcPr>
          <w:p w:rsidR="00FB47A9" w:rsidRPr="00FB47A9" w:rsidRDefault="00FB47A9" w:rsidP="0003452A">
            <w:pPr>
              <w:rPr>
                <w:rFonts w:ascii="Times New Roman" w:hAnsi="Times New Roman" w:cs="Times New Roman"/>
              </w:rPr>
            </w:pPr>
          </w:p>
        </w:tc>
      </w:tr>
      <w:tr w:rsidR="00FB47A9" w:rsidRPr="00FB47A9" w:rsidTr="0003452A">
        <w:tc>
          <w:tcPr>
            <w:tcW w:w="8928" w:type="dxa"/>
          </w:tcPr>
          <w:p w:rsidR="00FB47A9" w:rsidRPr="00FB47A9" w:rsidRDefault="00FB47A9" w:rsidP="0003452A">
            <w:pPr>
              <w:rPr>
                <w:rFonts w:ascii="Times New Roman" w:hAnsi="Times New Roman" w:cs="Times New Roman"/>
              </w:rPr>
            </w:pPr>
            <w:r w:rsidRPr="00FB47A9">
              <w:rPr>
                <w:rFonts w:ascii="Times New Roman" w:hAnsi="Times New Roman" w:cs="Times New Roman"/>
              </w:rPr>
              <w:t>3 Реализация</w:t>
            </w:r>
          </w:p>
        </w:tc>
        <w:tc>
          <w:tcPr>
            <w:tcW w:w="926" w:type="dxa"/>
          </w:tcPr>
          <w:p w:rsidR="00FB47A9" w:rsidRPr="00FB47A9" w:rsidRDefault="00FB47A9" w:rsidP="0003452A">
            <w:pPr>
              <w:rPr>
                <w:rFonts w:ascii="Times New Roman" w:hAnsi="Times New Roman" w:cs="Times New Roman"/>
              </w:rPr>
            </w:pPr>
          </w:p>
        </w:tc>
      </w:tr>
      <w:tr w:rsidR="006B1AB1" w:rsidRPr="00FB47A9" w:rsidTr="0003452A">
        <w:tc>
          <w:tcPr>
            <w:tcW w:w="8928" w:type="dxa"/>
          </w:tcPr>
          <w:p w:rsidR="006B1AB1" w:rsidRPr="00FB47A9" w:rsidRDefault="006B1AB1" w:rsidP="0003452A">
            <w:pPr>
              <w:ind w:first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  <w:r w:rsidRPr="00FB47A9">
              <w:rPr>
                <w:rFonts w:ascii="Times New Roman" w:hAnsi="Times New Roman" w:cs="Times New Roman"/>
              </w:rPr>
              <w:t xml:space="preserve"> Проектирование интерфейса пользователя</w:t>
            </w:r>
          </w:p>
        </w:tc>
        <w:tc>
          <w:tcPr>
            <w:tcW w:w="926" w:type="dxa"/>
          </w:tcPr>
          <w:p w:rsidR="006B1AB1" w:rsidRPr="00FB47A9" w:rsidRDefault="006B1AB1" w:rsidP="0003452A">
            <w:pPr>
              <w:rPr>
                <w:rFonts w:ascii="Times New Roman" w:hAnsi="Times New Roman" w:cs="Times New Roman"/>
              </w:rPr>
            </w:pPr>
          </w:p>
        </w:tc>
      </w:tr>
      <w:tr w:rsidR="006B1AB1" w:rsidRPr="00FB47A9" w:rsidTr="0003452A">
        <w:tc>
          <w:tcPr>
            <w:tcW w:w="8928" w:type="dxa"/>
          </w:tcPr>
          <w:p w:rsidR="006B1AB1" w:rsidRPr="00FB47A9" w:rsidRDefault="006B1AB1" w:rsidP="0003452A">
            <w:pPr>
              <w:ind w:first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  <w:r w:rsidRPr="00FB47A9">
              <w:rPr>
                <w:rFonts w:ascii="Times New Roman" w:hAnsi="Times New Roman" w:cs="Times New Roman"/>
              </w:rPr>
              <w:t xml:space="preserve"> Проектирование модулей</w:t>
            </w:r>
          </w:p>
        </w:tc>
        <w:tc>
          <w:tcPr>
            <w:tcW w:w="926" w:type="dxa"/>
          </w:tcPr>
          <w:p w:rsidR="006B1AB1" w:rsidRPr="00FB47A9" w:rsidRDefault="006B1AB1" w:rsidP="0003452A">
            <w:pPr>
              <w:rPr>
                <w:rFonts w:ascii="Times New Roman" w:hAnsi="Times New Roman" w:cs="Times New Roman"/>
              </w:rPr>
            </w:pPr>
          </w:p>
        </w:tc>
      </w:tr>
      <w:tr w:rsidR="006B1AB1" w:rsidRPr="00FB47A9" w:rsidTr="0003452A">
        <w:tc>
          <w:tcPr>
            <w:tcW w:w="8928" w:type="dxa"/>
          </w:tcPr>
          <w:p w:rsidR="006B1AB1" w:rsidRPr="00FB47A9" w:rsidRDefault="006B1AB1" w:rsidP="0003452A">
            <w:pPr>
              <w:ind w:first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</w:t>
            </w:r>
            <w:r w:rsidRPr="00FB47A9">
              <w:rPr>
                <w:rFonts w:ascii="Times New Roman" w:hAnsi="Times New Roman" w:cs="Times New Roman"/>
              </w:rPr>
              <w:t xml:space="preserve"> Проектирование классов</w:t>
            </w:r>
          </w:p>
        </w:tc>
        <w:tc>
          <w:tcPr>
            <w:tcW w:w="926" w:type="dxa"/>
          </w:tcPr>
          <w:p w:rsidR="006B1AB1" w:rsidRPr="00FB47A9" w:rsidRDefault="006B1AB1" w:rsidP="0003452A">
            <w:pPr>
              <w:rPr>
                <w:rFonts w:ascii="Times New Roman" w:hAnsi="Times New Roman" w:cs="Times New Roman"/>
              </w:rPr>
            </w:pPr>
          </w:p>
        </w:tc>
      </w:tr>
      <w:tr w:rsidR="006B1AB1" w:rsidRPr="00FB47A9" w:rsidTr="0003452A">
        <w:tc>
          <w:tcPr>
            <w:tcW w:w="8928" w:type="dxa"/>
          </w:tcPr>
          <w:p w:rsidR="006B1AB1" w:rsidRPr="00FB47A9" w:rsidRDefault="006B1AB1" w:rsidP="0003452A">
            <w:pPr>
              <w:ind w:firstLine="360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</w:tcPr>
          <w:p w:rsidR="006B1AB1" w:rsidRPr="00FB47A9" w:rsidRDefault="006B1AB1" w:rsidP="0003452A">
            <w:pPr>
              <w:rPr>
                <w:rFonts w:ascii="Times New Roman" w:hAnsi="Times New Roman" w:cs="Times New Roman"/>
              </w:rPr>
            </w:pPr>
          </w:p>
        </w:tc>
      </w:tr>
      <w:tr w:rsidR="006B1AB1" w:rsidRPr="00FB47A9" w:rsidTr="0003452A">
        <w:tc>
          <w:tcPr>
            <w:tcW w:w="8928" w:type="dxa"/>
          </w:tcPr>
          <w:p w:rsidR="006B1AB1" w:rsidRPr="00FB47A9" w:rsidRDefault="006B1AB1" w:rsidP="0003452A">
            <w:pPr>
              <w:ind w:firstLine="360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</w:tcPr>
          <w:p w:rsidR="006B1AB1" w:rsidRPr="00FB47A9" w:rsidRDefault="006B1AB1" w:rsidP="0003452A">
            <w:pPr>
              <w:rPr>
                <w:rFonts w:ascii="Times New Roman" w:hAnsi="Times New Roman" w:cs="Times New Roman"/>
              </w:rPr>
            </w:pPr>
          </w:p>
        </w:tc>
      </w:tr>
      <w:tr w:rsidR="006B1AB1" w:rsidRPr="00FB47A9" w:rsidTr="0003452A">
        <w:tc>
          <w:tcPr>
            <w:tcW w:w="8928" w:type="dxa"/>
          </w:tcPr>
          <w:p w:rsidR="006B1AB1" w:rsidRPr="00FB47A9" w:rsidRDefault="006B1AB1" w:rsidP="0003452A">
            <w:pPr>
              <w:rPr>
                <w:rFonts w:ascii="Times New Roman" w:hAnsi="Times New Roman" w:cs="Times New Roman"/>
              </w:rPr>
            </w:pPr>
            <w:r w:rsidRPr="00FB47A9">
              <w:rPr>
                <w:rFonts w:ascii="Times New Roman" w:hAnsi="Times New Roman" w:cs="Times New Roman"/>
              </w:rPr>
              <w:t>4 Тестирование</w:t>
            </w:r>
          </w:p>
        </w:tc>
        <w:tc>
          <w:tcPr>
            <w:tcW w:w="926" w:type="dxa"/>
          </w:tcPr>
          <w:p w:rsidR="006B1AB1" w:rsidRPr="00FB47A9" w:rsidRDefault="006B1AB1" w:rsidP="0003452A">
            <w:pPr>
              <w:rPr>
                <w:rFonts w:ascii="Times New Roman" w:hAnsi="Times New Roman" w:cs="Times New Roman"/>
              </w:rPr>
            </w:pPr>
          </w:p>
        </w:tc>
      </w:tr>
      <w:tr w:rsidR="006B1AB1" w:rsidRPr="00FB47A9" w:rsidTr="0003452A">
        <w:tc>
          <w:tcPr>
            <w:tcW w:w="8928" w:type="dxa"/>
          </w:tcPr>
          <w:p w:rsidR="006B1AB1" w:rsidRPr="00FB47A9" w:rsidRDefault="006B1AB1" w:rsidP="0003452A">
            <w:pPr>
              <w:ind w:firstLine="360"/>
              <w:rPr>
                <w:rFonts w:ascii="Times New Roman" w:hAnsi="Times New Roman" w:cs="Times New Roman"/>
              </w:rPr>
            </w:pPr>
            <w:r w:rsidRPr="00FB47A9">
              <w:rPr>
                <w:rFonts w:ascii="Times New Roman" w:hAnsi="Times New Roman" w:cs="Times New Roman"/>
              </w:rPr>
              <w:t>4.1 Тестирование пользовательского интерфейса</w:t>
            </w:r>
          </w:p>
        </w:tc>
        <w:tc>
          <w:tcPr>
            <w:tcW w:w="926" w:type="dxa"/>
          </w:tcPr>
          <w:p w:rsidR="006B1AB1" w:rsidRPr="00FB47A9" w:rsidRDefault="006B1AB1" w:rsidP="0003452A">
            <w:pPr>
              <w:rPr>
                <w:rFonts w:ascii="Times New Roman" w:hAnsi="Times New Roman" w:cs="Times New Roman"/>
              </w:rPr>
            </w:pPr>
          </w:p>
        </w:tc>
      </w:tr>
      <w:tr w:rsidR="006B1AB1" w:rsidRPr="00FB47A9" w:rsidTr="0003452A">
        <w:tc>
          <w:tcPr>
            <w:tcW w:w="8928" w:type="dxa"/>
          </w:tcPr>
          <w:p w:rsidR="006B1AB1" w:rsidRPr="00FB47A9" w:rsidRDefault="006B1AB1" w:rsidP="0003452A">
            <w:pPr>
              <w:ind w:firstLine="360"/>
              <w:rPr>
                <w:rFonts w:ascii="Times New Roman" w:hAnsi="Times New Roman" w:cs="Times New Roman"/>
              </w:rPr>
            </w:pPr>
            <w:r w:rsidRPr="00FB47A9">
              <w:rPr>
                <w:rFonts w:ascii="Times New Roman" w:hAnsi="Times New Roman" w:cs="Times New Roman"/>
              </w:rPr>
              <w:t>4.2 Тестирование разборщика командной строки</w:t>
            </w:r>
          </w:p>
        </w:tc>
        <w:tc>
          <w:tcPr>
            <w:tcW w:w="926" w:type="dxa"/>
          </w:tcPr>
          <w:p w:rsidR="006B1AB1" w:rsidRPr="00FB47A9" w:rsidRDefault="006B1AB1" w:rsidP="0003452A">
            <w:pPr>
              <w:rPr>
                <w:rFonts w:ascii="Times New Roman" w:hAnsi="Times New Roman" w:cs="Times New Roman"/>
              </w:rPr>
            </w:pPr>
          </w:p>
        </w:tc>
      </w:tr>
      <w:tr w:rsidR="006B1AB1" w:rsidRPr="00FB47A9" w:rsidTr="0003452A">
        <w:tc>
          <w:tcPr>
            <w:tcW w:w="8928" w:type="dxa"/>
          </w:tcPr>
          <w:p w:rsidR="006B1AB1" w:rsidRPr="00FB47A9" w:rsidRDefault="006B1AB1" w:rsidP="0003452A">
            <w:pPr>
              <w:ind w:firstLine="360"/>
              <w:rPr>
                <w:rFonts w:ascii="Times New Roman" w:hAnsi="Times New Roman" w:cs="Times New Roman"/>
              </w:rPr>
            </w:pPr>
            <w:r w:rsidRPr="006B1AB1">
              <w:rPr>
                <w:rFonts w:ascii="Times New Roman" w:hAnsi="Times New Roman" w:cs="Times New Roman"/>
              </w:rPr>
              <w:t>4</w:t>
            </w:r>
            <w:r w:rsidRPr="00FB47A9">
              <w:rPr>
                <w:rFonts w:ascii="Times New Roman" w:hAnsi="Times New Roman" w:cs="Times New Roman"/>
              </w:rPr>
              <w:t>.3 Тестирование виртуальной машины</w:t>
            </w:r>
          </w:p>
        </w:tc>
        <w:tc>
          <w:tcPr>
            <w:tcW w:w="926" w:type="dxa"/>
          </w:tcPr>
          <w:p w:rsidR="006B1AB1" w:rsidRPr="00FB47A9" w:rsidRDefault="006B1AB1" w:rsidP="0003452A">
            <w:pPr>
              <w:rPr>
                <w:rFonts w:ascii="Times New Roman" w:hAnsi="Times New Roman" w:cs="Times New Roman"/>
              </w:rPr>
            </w:pPr>
          </w:p>
        </w:tc>
      </w:tr>
      <w:tr w:rsidR="006B1AB1" w:rsidRPr="00FB47A9" w:rsidTr="0003452A">
        <w:tc>
          <w:tcPr>
            <w:tcW w:w="8928" w:type="dxa"/>
          </w:tcPr>
          <w:p w:rsidR="006B1AB1" w:rsidRPr="00FB47A9" w:rsidRDefault="006B1AB1" w:rsidP="0003452A">
            <w:pPr>
              <w:ind w:firstLine="360"/>
              <w:rPr>
                <w:rFonts w:ascii="Times New Roman" w:hAnsi="Times New Roman" w:cs="Times New Roman"/>
              </w:rPr>
            </w:pPr>
            <w:r w:rsidRPr="00FB47A9">
              <w:rPr>
                <w:rFonts w:ascii="Times New Roman" w:hAnsi="Times New Roman" w:cs="Times New Roman"/>
              </w:rPr>
              <w:t>4.4 Тестирование стека вещественных чисел</w:t>
            </w:r>
          </w:p>
        </w:tc>
        <w:tc>
          <w:tcPr>
            <w:tcW w:w="926" w:type="dxa"/>
          </w:tcPr>
          <w:p w:rsidR="006B1AB1" w:rsidRPr="00FB47A9" w:rsidRDefault="006B1AB1" w:rsidP="0003452A">
            <w:pPr>
              <w:rPr>
                <w:rFonts w:ascii="Times New Roman" w:hAnsi="Times New Roman" w:cs="Times New Roman"/>
              </w:rPr>
            </w:pPr>
          </w:p>
        </w:tc>
      </w:tr>
      <w:tr w:rsidR="006B1AB1" w:rsidRPr="00FB47A9" w:rsidTr="0003452A">
        <w:tc>
          <w:tcPr>
            <w:tcW w:w="8928" w:type="dxa"/>
          </w:tcPr>
          <w:p w:rsidR="006B1AB1" w:rsidRPr="00FB47A9" w:rsidRDefault="006B1AB1" w:rsidP="0003452A">
            <w:pPr>
              <w:rPr>
                <w:rFonts w:ascii="Times New Roman" w:hAnsi="Times New Roman" w:cs="Times New Roman"/>
              </w:rPr>
            </w:pPr>
            <w:r w:rsidRPr="00FB47A9">
              <w:rPr>
                <w:rFonts w:ascii="Times New Roman" w:hAnsi="Times New Roman" w:cs="Times New Roman"/>
              </w:rPr>
              <w:t>5 Заключение</w:t>
            </w:r>
          </w:p>
        </w:tc>
        <w:tc>
          <w:tcPr>
            <w:tcW w:w="926" w:type="dxa"/>
          </w:tcPr>
          <w:p w:rsidR="006B1AB1" w:rsidRPr="00FB47A9" w:rsidRDefault="006B1AB1" w:rsidP="0003452A">
            <w:pPr>
              <w:rPr>
                <w:rFonts w:ascii="Times New Roman" w:hAnsi="Times New Roman" w:cs="Times New Roman"/>
              </w:rPr>
            </w:pPr>
          </w:p>
        </w:tc>
      </w:tr>
      <w:tr w:rsidR="006B1AB1" w:rsidRPr="00FB47A9" w:rsidTr="0003452A">
        <w:tc>
          <w:tcPr>
            <w:tcW w:w="8928" w:type="dxa"/>
          </w:tcPr>
          <w:p w:rsidR="006B1AB1" w:rsidRPr="00FB47A9" w:rsidRDefault="006B1AB1" w:rsidP="0003452A">
            <w:pPr>
              <w:rPr>
                <w:rFonts w:ascii="Times New Roman" w:hAnsi="Times New Roman" w:cs="Times New Roman"/>
              </w:rPr>
            </w:pPr>
            <w:r w:rsidRPr="00FB47A9">
              <w:rPr>
                <w:rFonts w:ascii="Times New Roman" w:hAnsi="Times New Roman" w:cs="Times New Roman"/>
              </w:rPr>
              <w:t>6 Список литературы</w:t>
            </w:r>
          </w:p>
        </w:tc>
        <w:tc>
          <w:tcPr>
            <w:tcW w:w="926" w:type="dxa"/>
          </w:tcPr>
          <w:p w:rsidR="006B1AB1" w:rsidRPr="00FB47A9" w:rsidRDefault="006B1AB1" w:rsidP="0003452A">
            <w:pPr>
              <w:rPr>
                <w:rFonts w:ascii="Times New Roman" w:hAnsi="Times New Roman" w:cs="Times New Roman"/>
              </w:rPr>
            </w:pPr>
          </w:p>
        </w:tc>
      </w:tr>
    </w:tbl>
    <w:p w:rsidR="00FB47A9" w:rsidRPr="00FB47A9" w:rsidRDefault="00FB47A9" w:rsidP="00FB47A9">
      <w:pPr>
        <w:rPr>
          <w:rFonts w:ascii="Times New Roman" w:hAnsi="Times New Roman" w:cs="Times New Roman"/>
        </w:rPr>
      </w:pPr>
    </w:p>
    <w:p w:rsidR="00FB47A9" w:rsidRPr="00AD7BBD" w:rsidRDefault="00FB47A9" w:rsidP="00AD7BB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47A9">
        <w:rPr>
          <w:rFonts w:ascii="Times New Roman" w:hAnsi="Times New Roman" w:cs="Times New Roman"/>
        </w:rPr>
        <w:br w:type="page"/>
      </w:r>
      <w:bookmarkStart w:id="1" w:name="_Toc183259881"/>
      <w:r w:rsidR="00B830B3" w:rsidRPr="00AD7BBD">
        <w:rPr>
          <w:rFonts w:ascii="Times New Roman" w:hAnsi="Times New Roman" w:cs="Times New Roman"/>
          <w:b/>
          <w:sz w:val="24"/>
          <w:szCs w:val="24"/>
        </w:rPr>
        <w:lastRenderedPageBreak/>
        <w:t>1.</w:t>
      </w:r>
      <w:r w:rsidRPr="00AD7BBD">
        <w:rPr>
          <w:rFonts w:ascii="Times New Roman" w:hAnsi="Times New Roman" w:cs="Times New Roman"/>
          <w:b/>
          <w:sz w:val="24"/>
          <w:szCs w:val="24"/>
        </w:rPr>
        <w:t>Введение</w:t>
      </w:r>
      <w:bookmarkEnd w:id="1"/>
    </w:p>
    <w:p w:rsidR="00B830B3" w:rsidRPr="00AD7BBD" w:rsidRDefault="00B830B3" w:rsidP="00AD7B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7BBD">
        <w:rPr>
          <w:rFonts w:ascii="Times New Roman" w:hAnsi="Times New Roman" w:cs="Times New Roman"/>
          <w:sz w:val="24"/>
          <w:szCs w:val="24"/>
        </w:rPr>
        <w:t>Разработанная графическая игра «Крестики - Нолики» обладает следующими достоинствами:</w:t>
      </w:r>
    </w:p>
    <w:p w:rsidR="00AD7BBD" w:rsidRDefault="00AD7BBD" w:rsidP="00AD7B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0B3" w:rsidRPr="00AD7BBD" w:rsidRDefault="00B830B3" w:rsidP="00AD7B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7BBD">
        <w:rPr>
          <w:rFonts w:ascii="Times New Roman" w:hAnsi="Times New Roman" w:cs="Times New Roman"/>
          <w:sz w:val="24"/>
          <w:szCs w:val="24"/>
        </w:rPr>
        <w:t>1.Приятный и простой пользовательский интерфейс.</w:t>
      </w:r>
    </w:p>
    <w:p w:rsidR="00B830B3" w:rsidRPr="00AD7BBD" w:rsidRDefault="00B830B3" w:rsidP="00AD7B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7BBD">
        <w:rPr>
          <w:rFonts w:ascii="Times New Roman" w:hAnsi="Times New Roman" w:cs="Times New Roman"/>
          <w:sz w:val="24"/>
          <w:szCs w:val="24"/>
        </w:rPr>
        <w:t>2.Неограниченность игрового поля. Пользователю не придется каждый раз перед началом игры задавать размеры поля.</w:t>
      </w:r>
    </w:p>
    <w:p w:rsidR="00B830B3" w:rsidRPr="00AD7BBD" w:rsidRDefault="00B830B3" w:rsidP="00AD7B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7BBD">
        <w:rPr>
          <w:rFonts w:ascii="Times New Roman" w:hAnsi="Times New Roman" w:cs="Times New Roman"/>
          <w:sz w:val="24"/>
          <w:szCs w:val="24"/>
        </w:rPr>
        <w:t>3.Возможность игры на очки.</w:t>
      </w:r>
    </w:p>
    <w:p w:rsidR="00B830B3" w:rsidRPr="00AD7BBD" w:rsidRDefault="00AD7BBD" w:rsidP="00AD7B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7BBD">
        <w:rPr>
          <w:rFonts w:ascii="Times New Roman" w:hAnsi="Times New Roman" w:cs="Times New Roman"/>
          <w:sz w:val="24"/>
          <w:szCs w:val="24"/>
        </w:rPr>
        <w:t>4.Возможность игры с компьютером</w:t>
      </w:r>
      <w:r w:rsidR="00B830B3" w:rsidRPr="00AD7B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30B3" w:rsidRPr="00AD7BBD" w:rsidRDefault="00B830B3" w:rsidP="00AD7B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7BBD">
        <w:rPr>
          <w:rFonts w:ascii="Times New Roman" w:hAnsi="Times New Roman" w:cs="Times New Roman"/>
          <w:sz w:val="24"/>
          <w:szCs w:val="24"/>
        </w:rPr>
        <w:t>5.Возможность игры двух компьютеров</w:t>
      </w:r>
    </w:p>
    <w:p w:rsidR="00B830B3" w:rsidRPr="00AD7BBD" w:rsidRDefault="00B830B3" w:rsidP="00AD7B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7BBD">
        <w:rPr>
          <w:rFonts w:ascii="Times New Roman" w:hAnsi="Times New Roman" w:cs="Times New Roman"/>
          <w:sz w:val="24"/>
          <w:szCs w:val="24"/>
        </w:rPr>
        <w:t>6.Программа занимает мало места на жестком диске и обладает низкими системными требованиями.</w:t>
      </w:r>
    </w:p>
    <w:p w:rsidR="00AD7BBD" w:rsidRDefault="00AD7BBD" w:rsidP="00AD7B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7BBD" w:rsidRPr="00AD7BBD" w:rsidRDefault="00AD7BBD" w:rsidP="00AD7B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7BBD">
        <w:rPr>
          <w:rFonts w:ascii="Times New Roman" w:hAnsi="Times New Roman" w:cs="Times New Roman"/>
          <w:sz w:val="24"/>
          <w:szCs w:val="24"/>
        </w:rPr>
        <w:t>Также программа обладает следующими недостатками:</w:t>
      </w:r>
    </w:p>
    <w:p w:rsidR="00AD7BBD" w:rsidRDefault="00AD7BBD" w:rsidP="00AD7B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7BBD" w:rsidRPr="00AD7BBD" w:rsidRDefault="00AD7BBD" w:rsidP="00AD7B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7BBD">
        <w:rPr>
          <w:rFonts w:ascii="Times New Roman" w:hAnsi="Times New Roman" w:cs="Times New Roman"/>
          <w:sz w:val="24"/>
          <w:szCs w:val="24"/>
        </w:rPr>
        <w:t>1.Возможно наличие мелких ошибок.</w:t>
      </w:r>
    </w:p>
    <w:p w:rsidR="00AD7BBD" w:rsidRPr="00AD7BBD" w:rsidRDefault="00AD7BBD" w:rsidP="00AD7B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7BBD">
        <w:rPr>
          <w:rFonts w:ascii="Times New Roman" w:hAnsi="Times New Roman" w:cs="Times New Roman"/>
          <w:sz w:val="24"/>
          <w:szCs w:val="24"/>
        </w:rPr>
        <w:t>2.Исскуственный интеллект не является непобедимым, что ,с другой точки зрения, делает игру привлекательнее.</w:t>
      </w:r>
    </w:p>
    <w:p w:rsidR="00AD7BBD" w:rsidRDefault="00AD7BBD" w:rsidP="00AD7B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7BBD" w:rsidRDefault="00AD7BBD" w:rsidP="006B1AB1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Toc183259882"/>
    </w:p>
    <w:p w:rsidR="00AD7BBD" w:rsidRDefault="00AD7BBD" w:rsidP="006B1AB1">
      <w:pPr>
        <w:rPr>
          <w:rFonts w:ascii="Times New Roman" w:hAnsi="Times New Roman" w:cs="Times New Roman"/>
          <w:b/>
          <w:sz w:val="28"/>
          <w:szCs w:val="28"/>
        </w:rPr>
      </w:pPr>
    </w:p>
    <w:p w:rsidR="00AD7BBD" w:rsidRDefault="00AD7BBD" w:rsidP="006B1AB1">
      <w:pPr>
        <w:rPr>
          <w:rFonts w:ascii="Times New Roman" w:hAnsi="Times New Roman" w:cs="Times New Roman"/>
          <w:b/>
          <w:sz w:val="28"/>
          <w:szCs w:val="28"/>
        </w:rPr>
      </w:pPr>
    </w:p>
    <w:p w:rsidR="006B1AB1" w:rsidRPr="006B1AB1" w:rsidRDefault="006B1AB1" w:rsidP="006B1AB1">
      <w:pPr>
        <w:rPr>
          <w:rFonts w:ascii="Times New Roman" w:hAnsi="Times New Roman" w:cs="Times New Roman"/>
          <w:sz w:val="28"/>
          <w:szCs w:val="28"/>
        </w:rPr>
      </w:pPr>
      <w:r w:rsidRPr="006B1AB1">
        <w:rPr>
          <w:rFonts w:ascii="Times New Roman" w:hAnsi="Times New Roman" w:cs="Times New Roman"/>
          <w:b/>
          <w:sz w:val="28"/>
          <w:szCs w:val="28"/>
        </w:rPr>
        <w:t>2.Анализ задания</w:t>
      </w:r>
    </w:p>
    <w:p w:rsidR="006B1AB1" w:rsidRPr="006B1AB1" w:rsidRDefault="006B1AB1" w:rsidP="006B1A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1AB1">
        <w:rPr>
          <w:rFonts w:ascii="Times New Roman" w:hAnsi="Times New Roman" w:cs="Times New Roman"/>
          <w:b/>
          <w:sz w:val="24"/>
          <w:szCs w:val="24"/>
        </w:rPr>
        <w:t>2.1.Входные данные системы</w:t>
      </w:r>
    </w:p>
    <w:p w:rsidR="006B1AB1" w:rsidRPr="006B1AB1" w:rsidRDefault="006B1AB1" w:rsidP="006B1A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AB1">
        <w:rPr>
          <w:rFonts w:ascii="Times New Roman" w:hAnsi="Times New Roman" w:cs="Times New Roman"/>
          <w:sz w:val="24"/>
          <w:szCs w:val="24"/>
        </w:rPr>
        <w:t>Разрабатываемой игре должны поступать следующие данные от пользователя:</w:t>
      </w:r>
    </w:p>
    <w:p w:rsidR="006B1AB1" w:rsidRPr="006B1AB1" w:rsidRDefault="006B1AB1" w:rsidP="006B1AB1">
      <w:pPr>
        <w:pStyle w:val="a"/>
        <w:spacing w:line="240" w:lineRule="auto"/>
        <w:jc w:val="left"/>
        <w:rPr>
          <w:sz w:val="24"/>
        </w:rPr>
      </w:pPr>
      <w:r w:rsidRPr="006B1AB1">
        <w:rPr>
          <w:sz w:val="24"/>
        </w:rPr>
        <w:t>Введется ли игра с компьютером или со вторым игроком;</w:t>
      </w:r>
    </w:p>
    <w:p w:rsidR="006B1AB1" w:rsidRPr="006B1AB1" w:rsidRDefault="006B1AB1" w:rsidP="006B1AB1">
      <w:pPr>
        <w:pStyle w:val="a"/>
        <w:spacing w:line="240" w:lineRule="auto"/>
        <w:jc w:val="left"/>
        <w:rPr>
          <w:sz w:val="24"/>
        </w:rPr>
      </w:pPr>
      <w:r w:rsidRPr="006B1AB1">
        <w:rPr>
          <w:sz w:val="24"/>
        </w:rPr>
        <w:t>Вариант победы в игре:</w:t>
      </w:r>
    </w:p>
    <w:p w:rsidR="006B1AB1" w:rsidRPr="006B1AB1" w:rsidRDefault="006B1AB1" w:rsidP="006B1AB1">
      <w:pPr>
        <w:pStyle w:val="a"/>
        <w:numPr>
          <w:ilvl w:val="0"/>
          <w:numId w:val="0"/>
        </w:numPr>
        <w:spacing w:line="240" w:lineRule="auto"/>
        <w:ind w:left="720"/>
        <w:jc w:val="left"/>
        <w:rPr>
          <w:sz w:val="24"/>
        </w:rPr>
      </w:pPr>
      <w:r w:rsidRPr="006B1AB1">
        <w:rPr>
          <w:sz w:val="24"/>
        </w:rPr>
        <w:t xml:space="preserve">     </w:t>
      </w:r>
      <w:r w:rsidRPr="004263B5">
        <w:rPr>
          <w:sz w:val="24"/>
        </w:rPr>
        <w:tab/>
      </w:r>
      <w:r w:rsidRPr="004263B5">
        <w:rPr>
          <w:sz w:val="24"/>
        </w:rPr>
        <w:tab/>
      </w:r>
      <w:r w:rsidRPr="006B1AB1">
        <w:rPr>
          <w:sz w:val="24"/>
        </w:rPr>
        <w:t>Вариант№1. Выигрывает игрок, первый составивший в ряд пять крестиков (или ноликов).</w:t>
      </w:r>
    </w:p>
    <w:p w:rsidR="006B1AB1" w:rsidRPr="006B1AB1" w:rsidRDefault="006B1AB1" w:rsidP="006B1AB1">
      <w:pPr>
        <w:pStyle w:val="a"/>
        <w:numPr>
          <w:ilvl w:val="0"/>
          <w:numId w:val="0"/>
        </w:numPr>
        <w:spacing w:line="240" w:lineRule="auto"/>
        <w:ind w:left="720"/>
        <w:jc w:val="left"/>
        <w:rPr>
          <w:sz w:val="24"/>
        </w:rPr>
      </w:pPr>
      <w:r w:rsidRPr="004263B5">
        <w:rPr>
          <w:sz w:val="24"/>
        </w:rPr>
        <w:tab/>
      </w:r>
      <w:r w:rsidRPr="004263B5">
        <w:rPr>
          <w:sz w:val="24"/>
        </w:rPr>
        <w:tab/>
      </w:r>
      <w:r w:rsidRPr="006B1AB1">
        <w:rPr>
          <w:sz w:val="24"/>
        </w:rPr>
        <w:t>Вариант№2. Выигрывает игрок, набравший большее количество очков за определенное время. За составленные в ряд 2 крестика (нолика) игрок получает 2 очка, за 3 крестика (нолика) - 3 очка и так далее.</w:t>
      </w:r>
    </w:p>
    <w:p w:rsidR="006B1AB1" w:rsidRPr="006B1AB1" w:rsidRDefault="006B1AB1" w:rsidP="006B1AB1">
      <w:pPr>
        <w:pStyle w:val="a"/>
        <w:numPr>
          <w:ilvl w:val="0"/>
          <w:numId w:val="0"/>
        </w:numPr>
        <w:spacing w:line="240" w:lineRule="auto"/>
        <w:ind w:left="720"/>
        <w:jc w:val="left"/>
        <w:rPr>
          <w:sz w:val="24"/>
        </w:rPr>
      </w:pPr>
      <w:r w:rsidRPr="006B1AB1">
        <w:rPr>
          <w:sz w:val="24"/>
        </w:rPr>
        <w:t>- Координаты на поле, где игрок хочет поставить свою фишку.</w:t>
      </w:r>
    </w:p>
    <w:p w:rsidR="006B1AB1" w:rsidRPr="006B1AB1" w:rsidRDefault="006B1AB1" w:rsidP="006B1AB1">
      <w:pPr>
        <w:pStyle w:val="a"/>
        <w:numPr>
          <w:ilvl w:val="0"/>
          <w:numId w:val="0"/>
        </w:numPr>
        <w:spacing w:line="240" w:lineRule="auto"/>
        <w:ind w:left="720"/>
        <w:rPr>
          <w:sz w:val="24"/>
        </w:rPr>
      </w:pPr>
      <w:r w:rsidRPr="006B1AB1">
        <w:rPr>
          <w:sz w:val="24"/>
        </w:rPr>
        <w:t xml:space="preserve">  </w:t>
      </w:r>
      <w:r w:rsidRPr="006B1AB1">
        <w:rPr>
          <w:sz w:val="24"/>
        </w:rPr>
        <w:tab/>
      </w:r>
    </w:p>
    <w:p w:rsidR="006B1AB1" w:rsidRPr="006B1AB1" w:rsidRDefault="006B1AB1" w:rsidP="006B1A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1AB1">
        <w:rPr>
          <w:rFonts w:ascii="Times New Roman" w:hAnsi="Times New Roman" w:cs="Times New Roman"/>
          <w:b/>
          <w:sz w:val="24"/>
          <w:szCs w:val="24"/>
        </w:rPr>
        <w:t>2</w:t>
      </w:r>
      <w:r w:rsidRPr="004263B5">
        <w:rPr>
          <w:rFonts w:ascii="Times New Roman" w:hAnsi="Times New Roman" w:cs="Times New Roman"/>
          <w:b/>
          <w:sz w:val="24"/>
          <w:szCs w:val="24"/>
        </w:rPr>
        <w:t>.2.</w:t>
      </w:r>
      <w:r w:rsidRPr="006B1AB1">
        <w:rPr>
          <w:rFonts w:ascii="Times New Roman" w:hAnsi="Times New Roman" w:cs="Times New Roman"/>
          <w:b/>
          <w:sz w:val="24"/>
          <w:szCs w:val="24"/>
        </w:rPr>
        <w:t>Выходные данные системы</w:t>
      </w:r>
    </w:p>
    <w:p w:rsidR="006B1AB1" w:rsidRPr="006B1AB1" w:rsidRDefault="006B1AB1" w:rsidP="006B1A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AB1">
        <w:rPr>
          <w:rFonts w:ascii="Times New Roman" w:hAnsi="Times New Roman" w:cs="Times New Roman"/>
          <w:sz w:val="24"/>
          <w:szCs w:val="24"/>
        </w:rPr>
        <w:t>Разрабатываемая система должна выдавать пользователю следующие данные:</w:t>
      </w:r>
    </w:p>
    <w:p w:rsidR="006B1AB1" w:rsidRPr="006B1AB1" w:rsidRDefault="006B1AB1" w:rsidP="006B1A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AB1">
        <w:rPr>
          <w:rFonts w:ascii="Times New Roman" w:hAnsi="Times New Roman" w:cs="Times New Roman"/>
          <w:sz w:val="24"/>
          <w:szCs w:val="24"/>
        </w:rPr>
        <w:t>- Начало игры с чистым полем.</w:t>
      </w:r>
    </w:p>
    <w:p w:rsidR="006B1AB1" w:rsidRPr="006B1AB1" w:rsidRDefault="006B1AB1" w:rsidP="006B1A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AB1">
        <w:rPr>
          <w:rFonts w:ascii="Times New Roman" w:hAnsi="Times New Roman" w:cs="Times New Roman"/>
          <w:sz w:val="24"/>
          <w:szCs w:val="24"/>
        </w:rPr>
        <w:t>- При Варианте победы №2 количество набранных очков, каждым игроком.</w:t>
      </w:r>
    </w:p>
    <w:p w:rsidR="006B1AB1" w:rsidRPr="006B1AB1" w:rsidRDefault="006B1AB1" w:rsidP="006B1A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AB1">
        <w:rPr>
          <w:rFonts w:ascii="Times New Roman" w:hAnsi="Times New Roman" w:cs="Times New Roman"/>
          <w:sz w:val="24"/>
          <w:szCs w:val="24"/>
        </w:rPr>
        <w:t>- Сообщение о победе «крестиков» или «ноликов».</w:t>
      </w:r>
    </w:p>
    <w:p w:rsidR="006B1AB1" w:rsidRDefault="006B1AB1" w:rsidP="006B1A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B1AB1" w:rsidRPr="006B1AB1" w:rsidRDefault="006B1AB1" w:rsidP="006B1A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B1AB1">
        <w:rPr>
          <w:rFonts w:ascii="Times New Roman" w:hAnsi="Times New Roman" w:cs="Times New Roman"/>
          <w:b/>
          <w:sz w:val="28"/>
          <w:szCs w:val="28"/>
        </w:rPr>
        <w:t>3</w:t>
      </w:r>
      <w:r w:rsidRPr="004263B5">
        <w:rPr>
          <w:rFonts w:ascii="Times New Roman" w:hAnsi="Times New Roman" w:cs="Times New Roman"/>
          <w:b/>
          <w:sz w:val="28"/>
          <w:szCs w:val="28"/>
        </w:rPr>
        <w:t>.Реализация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B1AB1" w:rsidRDefault="006B1AB1" w:rsidP="006B1A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B1AB1" w:rsidRPr="006B1AB1" w:rsidRDefault="006B1AB1" w:rsidP="006B1A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1AB1">
        <w:rPr>
          <w:rFonts w:ascii="Times New Roman" w:hAnsi="Times New Roman" w:cs="Times New Roman"/>
          <w:b/>
          <w:sz w:val="24"/>
          <w:szCs w:val="24"/>
        </w:rPr>
        <w:t>3.1.Проектирование интерфейса пользователя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6B1AB1" w:rsidRPr="006B1AB1" w:rsidRDefault="006B1AB1" w:rsidP="006B1A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AB1">
        <w:rPr>
          <w:rFonts w:ascii="Times New Roman" w:hAnsi="Times New Roman" w:cs="Times New Roman"/>
          <w:sz w:val="24"/>
          <w:szCs w:val="24"/>
        </w:rPr>
        <w:t xml:space="preserve">Был спроектирован пользовательский интерфейс, представленный на </w:t>
      </w:r>
      <w:r>
        <w:rPr>
          <w:rFonts w:ascii="Times New Roman" w:hAnsi="Times New Roman" w:cs="Times New Roman"/>
          <w:sz w:val="24"/>
          <w:szCs w:val="24"/>
        </w:rPr>
        <w:t xml:space="preserve">рисунках </w:t>
      </w:r>
      <w:r w:rsidRPr="006B1AB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6B1AB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B1AB1">
        <w:rPr>
          <w:rFonts w:ascii="Times New Roman" w:hAnsi="Times New Roman" w:cs="Times New Roman"/>
          <w:sz w:val="24"/>
          <w:szCs w:val="24"/>
        </w:rPr>
        <w:t>3.</w:t>
      </w:r>
    </w:p>
    <w:p w:rsidR="006B1AB1" w:rsidRPr="00D73ECE" w:rsidRDefault="006B1AB1" w:rsidP="006B1AB1">
      <w:pPr>
        <w:spacing w:after="0"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4781550"/>
            <wp:effectExtent l="19050" t="0" r="952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AB1" w:rsidRPr="00D73ECE" w:rsidRDefault="006B1AB1" w:rsidP="006B1AB1">
      <w:pPr>
        <w:spacing w:line="240" w:lineRule="auto"/>
        <w:jc w:val="center"/>
      </w:pPr>
      <w:r>
        <w:t>Рисунок 1</w:t>
      </w:r>
      <w:r w:rsidRPr="00D73ECE">
        <w:t xml:space="preserve"> – Спроектированный пользовательский интерфейс главного меню.</w:t>
      </w:r>
    </w:p>
    <w:p w:rsidR="006B1AB1" w:rsidRPr="00D73ECE" w:rsidRDefault="006B1AB1" w:rsidP="006B1AB1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934075" cy="4762500"/>
            <wp:effectExtent l="19050" t="0" r="9525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AB1" w:rsidRPr="00D73ECE" w:rsidRDefault="006B1AB1" w:rsidP="006B1AB1">
      <w:pPr>
        <w:spacing w:line="240" w:lineRule="auto"/>
        <w:ind w:left="-850"/>
        <w:jc w:val="center"/>
      </w:pPr>
      <w:r>
        <w:t xml:space="preserve">Рисунок </w:t>
      </w:r>
      <w:r w:rsidRPr="00D73ECE">
        <w:t>2 – Спроектированный пользовательский интерфейс правил игры.</w:t>
      </w:r>
    </w:p>
    <w:p w:rsidR="006B1AB1" w:rsidRPr="00D73ECE" w:rsidRDefault="006B1AB1" w:rsidP="006B1AB1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934075" cy="4762500"/>
            <wp:effectExtent l="19050" t="0" r="952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AB1" w:rsidRPr="00D73ECE" w:rsidRDefault="006B1AB1" w:rsidP="006B1AB1">
      <w:pPr>
        <w:spacing w:line="240" w:lineRule="auto"/>
        <w:jc w:val="center"/>
      </w:pPr>
      <w:r>
        <w:t xml:space="preserve">Рисунок </w:t>
      </w:r>
      <w:r w:rsidRPr="00D73ECE">
        <w:t>3 – Спроектированный пользовательский интерфейс игры.</w:t>
      </w:r>
    </w:p>
    <w:p w:rsidR="006B1AB1" w:rsidRPr="00D73ECE" w:rsidRDefault="006B1AB1" w:rsidP="006B1AB1">
      <w:pPr>
        <w:spacing w:line="240" w:lineRule="auto"/>
        <w:jc w:val="center"/>
      </w:pPr>
    </w:p>
    <w:p w:rsidR="006B1AB1" w:rsidRPr="00D73ECE" w:rsidRDefault="006B1AB1" w:rsidP="006B1AB1">
      <w:pPr>
        <w:spacing w:line="240" w:lineRule="auto"/>
        <w:jc w:val="center"/>
      </w:pPr>
    </w:p>
    <w:p w:rsidR="006B1AB1" w:rsidRPr="006B1AB1" w:rsidRDefault="006B1AB1" w:rsidP="006B1A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AB1">
        <w:rPr>
          <w:rFonts w:ascii="Times New Roman" w:hAnsi="Times New Roman" w:cs="Times New Roman"/>
          <w:sz w:val="24"/>
          <w:szCs w:val="24"/>
        </w:rPr>
        <w:t>При запуске игры пользователь попадает в главное меню. При нажатии на кнопку «Правила игры и Управление» на экране появляется панель, при помощи которой пользователь может ознакомиться с правилами игры, а также выбрать вариант победы. Нажав на кнопку «Готово» пользователь возвращается в главное меню. Кнопка «Выход» отвечает за выход из программы. Кнопки «Одиночная игра» и «Два игрока» запускают игру с компьютером или игроком.</w:t>
      </w:r>
    </w:p>
    <w:p w:rsidR="006B1AB1" w:rsidRPr="006B1AB1" w:rsidRDefault="006B1AB1" w:rsidP="006B1A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AB1">
        <w:rPr>
          <w:rFonts w:ascii="Times New Roman" w:hAnsi="Times New Roman" w:cs="Times New Roman"/>
          <w:sz w:val="24"/>
          <w:szCs w:val="24"/>
        </w:rPr>
        <w:t xml:space="preserve">В центре формы находится игровое поле, разбитое на десять клеток. При желании пользователь может перемещаться по полю в любом направлении при помощи стрелок в верхнем правом углу окна. В верхнем левом углу окна показывается картинка «крестика» или «нолика», указывающая на то, кто сейчас ходит. Под игровым поле расположена панель, на которой отображаются различные сообщения (сообщение о неправильном выборе места фишки и т.д.).  </w:t>
      </w:r>
    </w:p>
    <w:p w:rsidR="006B1AB1" w:rsidRPr="006B1AB1" w:rsidRDefault="006B1AB1" w:rsidP="006B1A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</w:t>
      </w:r>
      <w:r w:rsidRPr="006B1AB1">
        <w:rPr>
          <w:rFonts w:ascii="Times New Roman" w:hAnsi="Times New Roman" w:cs="Times New Roman"/>
          <w:b/>
          <w:sz w:val="24"/>
          <w:szCs w:val="24"/>
        </w:rPr>
        <w:t>Проектирование классов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6B1AB1" w:rsidRPr="006B1AB1" w:rsidRDefault="006B1AB1" w:rsidP="006B1A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1AB1">
        <w:rPr>
          <w:rFonts w:ascii="Times New Roman" w:hAnsi="Times New Roman" w:cs="Times New Roman"/>
          <w:sz w:val="24"/>
          <w:szCs w:val="24"/>
        </w:rPr>
        <w:t>Диаграмма взаимодействия классов, представлена на рисунке 1.5.</w:t>
      </w:r>
    </w:p>
    <w:p w:rsidR="006B1AB1" w:rsidRPr="00D73ECE" w:rsidRDefault="006B1AB1" w:rsidP="006B1AB1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34075" cy="7715250"/>
            <wp:effectExtent l="19050" t="0" r="9525" b="0"/>
            <wp:docPr id="4" name="Рисунок 4" descr="Class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ss Model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AB1" w:rsidRPr="00D73ECE" w:rsidRDefault="006B1AB1" w:rsidP="006B1AB1">
      <w:pPr>
        <w:spacing w:line="240" w:lineRule="auto"/>
      </w:pPr>
    </w:p>
    <w:p w:rsidR="006B1AB1" w:rsidRPr="00D73ECE" w:rsidRDefault="006B1AB1" w:rsidP="006B1AB1">
      <w:pPr>
        <w:spacing w:line="240" w:lineRule="auto"/>
        <w:jc w:val="center"/>
      </w:pPr>
      <w:r>
        <w:t xml:space="preserve">Рисунок </w:t>
      </w:r>
      <w:r w:rsidR="00492640">
        <w:t>4</w:t>
      </w:r>
      <w:r w:rsidRPr="00D73ECE">
        <w:t xml:space="preserve"> – Диаграмма взаимодействия классов</w:t>
      </w:r>
    </w:p>
    <w:p w:rsidR="006B1AB1" w:rsidRDefault="006B1AB1" w:rsidP="006B1AB1">
      <w:pPr>
        <w:spacing w:line="240" w:lineRule="auto"/>
        <w:ind w:left="-850"/>
      </w:pPr>
    </w:p>
    <w:p w:rsidR="006B1AB1" w:rsidRDefault="006B1AB1" w:rsidP="006B1AB1">
      <w:pPr>
        <w:spacing w:line="240" w:lineRule="auto"/>
        <w:ind w:left="-850"/>
      </w:pPr>
    </w:p>
    <w:p w:rsidR="006B1AB1" w:rsidRDefault="006B1AB1" w:rsidP="006B1AB1">
      <w:pPr>
        <w:spacing w:line="240" w:lineRule="auto"/>
      </w:pPr>
    </w:p>
    <w:p w:rsidR="006B1AB1" w:rsidRPr="006B1AB1" w:rsidRDefault="006B1AB1" w:rsidP="006B1AB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1AB1">
        <w:rPr>
          <w:rFonts w:ascii="Times New Roman" w:hAnsi="Times New Roman" w:cs="Times New Roman"/>
          <w:sz w:val="24"/>
          <w:szCs w:val="24"/>
        </w:rPr>
        <w:lastRenderedPageBreak/>
        <w:t>На данной таблице 1 отображены нижеследующие классы:</w:t>
      </w:r>
    </w:p>
    <w:p w:rsidR="006B1AB1" w:rsidRPr="00D73ECE" w:rsidRDefault="006B1AB1" w:rsidP="006B1AB1">
      <w:pPr>
        <w:spacing w:line="240" w:lineRule="auto"/>
        <w:jc w:val="center"/>
      </w:pPr>
      <w:r w:rsidRPr="00D73ECE">
        <w:t>Таблица 1.1 Описание классов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3"/>
        <w:gridCol w:w="2403"/>
        <w:gridCol w:w="2857"/>
        <w:gridCol w:w="2508"/>
      </w:tblGrid>
      <w:tr w:rsidR="006B1AB1" w:rsidRPr="00D73ECE" w:rsidTr="0003452A">
        <w:tc>
          <w:tcPr>
            <w:tcW w:w="1803" w:type="dxa"/>
          </w:tcPr>
          <w:p w:rsidR="006B1AB1" w:rsidRPr="00D73ECE" w:rsidRDefault="006B1AB1" w:rsidP="0003452A">
            <w:pPr>
              <w:spacing w:line="240" w:lineRule="auto"/>
            </w:pPr>
            <w:r w:rsidRPr="00D73ECE">
              <w:t>Название класса</w:t>
            </w:r>
          </w:p>
        </w:tc>
        <w:tc>
          <w:tcPr>
            <w:tcW w:w="2403" w:type="dxa"/>
            <w:tcBorders>
              <w:bottom w:val="single" w:sz="4" w:space="0" w:color="000000"/>
            </w:tcBorders>
          </w:tcPr>
          <w:p w:rsidR="006B1AB1" w:rsidRPr="00D73ECE" w:rsidRDefault="006B1AB1" w:rsidP="0003452A">
            <w:pPr>
              <w:spacing w:line="240" w:lineRule="auto"/>
            </w:pPr>
            <w:r w:rsidRPr="00D73ECE">
              <w:t>Описание класса</w:t>
            </w:r>
          </w:p>
        </w:tc>
        <w:tc>
          <w:tcPr>
            <w:tcW w:w="2857" w:type="dxa"/>
          </w:tcPr>
          <w:p w:rsidR="006B1AB1" w:rsidRPr="00D73ECE" w:rsidRDefault="006B1AB1" w:rsidP="0003452A">
            <w:pPr>
              <w:spacing w:line="240" w:lineRule="auto"/>
            </w:pPr>
            <w:r w:rsidRPr="00D73ECE">
              <w:t>Поля и методы класса</w:t>
            </w:r>
          </w:p>
        </w:tc>
        <w:tc>
          <w:tcPr>
            <w:tcW w:w="2508" w:type="dxa"/>
          </w:tcPr>
          <w:p w:rsidR="006B1AB1" w:rsidRPr="00D73ECE" w:rsidRDefault="006B1AB1" w:rsidP="0003452A">
            <w:pPr>
              <w:spacing w:line="240" w:lineRule="auto"/>
            </w:pPr>
            <w:r w:rsidRPr="00D73ECE">
              <w:t>Описание полей и методов класса</w:t>
            </w:r>
          </w:p>
        </w:tc>
      </w:tr>
      <w:tr w:rsidR="006B1AB1" w:rsidRPr="00EB7CCB" w:rsidTr="0003452A">
        <w:tc>
          <w:tcPr>
            <w:tcW w:w="1803" w:type="dxa"/>
          </w:tcPr>
          <w:p w:rsidR="006B1AB1" w:rsidRPr="00EC792A" w:rsidRDefault="006B1AB1" w:rsidP="0003452A">
            <w:pPr>
              <w:spacing w:line="240" w:lineRule="auto"/>
              <w:rPr>
                <w:rFonts w:ascii="Courier New" w:hAnsi="Courier New" w:cs="Courier New"/>
                <w:color w:val="4F81BD" w:themeColor="accent1"/>
                <w:lang w:val="en-US"/>
              </w:rPr>
            </w:pPr>
            <w:r w:rsidRPr="00EC792A">
              <w:rPr>
                <w:rFonts w:ascii="Courier New" w:hAnsi="Courier New" w:cs="Courier New"/>
                <w:color w:val="4F81BD" w:themeColor="accent1"/>
              </w:rPr>
              <w:t>GameForm</w:t>
            </w:r>
          </w:p>
        </w:tc>
        <w:tc>
          <w:tcPr>
            <w:tcW w:w="2403" w:type="dxa"/>
            <w:tcBorders>
              <w:bottom w:val="single" w:sz="4" w:space="0" w:color="000000"/>
            </w:tcBorders>
          </w:tcPr>
          <w:p w:rsidR="006B1AB1" w:rsidRPr="00D73ECE" w:rsidRDefault="006B1AB1" w:rsidP="0003452A">
            <w:pPr>
              <w:spacing w:line="240" w:lineRule="auto"/>
            </w:pPr>
            <w:r w:rsidRPr="00D73ECE">
              <w:t xml:space="preserve">Форма </w:t>
            </w:r>
            <w:r>
              <w:t>программы. Содержит в себе все элементы интерфейса.</w:t>
            </w:r>
          </w:p>
        </w:tc>
        <w:tc>
          <w:tcPr>
            <w:tcW w:w="2857" w:type="dxa"/>
          </w:tcPr>
          <w:p w:rsidR="006B1AB1" w:rsidRPr="006B1AB1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6B1AB1">
              <w:rPr>
                <w:rFonts w:ascii="Courier New" w:eastAsia="Calibri" w:hAnsi="Courier New" w:cs="Courier New"/>
                <w:noProof/>
                <w:color w:val="2B91AF"/>
                <w:sz w:val="20"/>
                <w:szCs w:val="20"/>
                <w:lang w:val="en-US"/>
              </w:rPr>
              <w:t>Game</w:t>
            </w:r>
            <w:r w:rsidRPr="006B1AB1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game</w:t>
            </w:r>
          </w:p>
          <w:p w:rsidR="006B1AB1" w:rsidRPr="006B1AB1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6B1AB1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void</w:t>
            </w:r>
            <w:r w:rsidRPr="006B1AB1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ShowScorePanel()</w:t>
            </w:r>
          </w:p>
          <w:p w:rsidR="006B1AB1" w:rsidRPr="006B1AB1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</w:p>
          <w:p w:rsidR="006B1AB1" w:rsidRPr="00D73ECE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D73ECE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void</w:t>
            </w:r>
            <w:r w:rsidRPr="0050017B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</w:t>
            </w:r>
            <w:r w:rsidRPr="00D73ECE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ShowScore(</w:t>
            </w:r>
            <w:r w:rsidRPr="00D73ECE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D73ECE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score1, </w:t>
            </w:r>
            <w:r w:rsidRPr="00D73ECE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D73ECE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score2)</w:t>
            </w:r>
          </w:p>
          <w:p w:rsidR="006B1AB1" w:rsidRPr="00EB7CCB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EB7CCB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void</w:t>
            </w:r>
            <w:r w:rsidRPr="00EB7CCB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HideScorePanel()</w:t>
            </w:r>
          </w:p>
          <w:p w:rsidR="006B1AB1" w:rsidRPr="006B1AB1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</w:p>
          <w:p w:rsidR="006B1AB1" w:rsidRPr="00EB7CCB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EB7CCB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void</w:t>
            </w:r>
            <w:r w:rsidRPr="00EB7CCB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ShowStepPanel()</w:t>
            </w:r>
          </w:p>
          <w:p w:rsidR="006B1AB1" w:rsidRPr="006B1AB1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</w:p>
          <w:p w:rsidR="006B1AB1" w:rsidRPr="00EB7CCB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EB7CCB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void</w:t>
            </w:r>
            <w:r w:rsidRPr="00EB7CCB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ChangeStep()</w:t>
            </w:r>
          </w:p>
          <w:p w:rsidR="006B1AB1" w:rsidRPr="006B1AB1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</w:p>
          <w:p w:rsidR="006B1AB1" w:rsidRPr="00EB7CCB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EB7CCB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void</w:t>
            </w:r>
            <w:r w:rsidRPr="00EB7CCB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HideStepPanel()</w:t>
            </w:r>
          </w:p>
          <w:p w:rsidR="006B1AB1" w:rsidRPr="006B1AB1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</w:p>
          <w:p w:rsidR="006B1AB1" w:rsidRPr="00EB7CCB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EB7CCB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void</w:t>
            </w:r>
            <w:r w:rsidRPr="00EB7CCB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PrepareForGame()</w:t>
            </w:r>
          </w:p>
          <w:p w:rsidR="006B1AB1" w:rsidRPr="006B1AB1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</w:p>
          <w:p w:rsidR="006B1AB1" w:rsidRPr="006B1AB1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</w:p>
          <w:p w:rsidR="006B1AB1" w:rsidRPr="006B1AB1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</w:p>
          <w:p w:rsidR="006B1AB1" w:rsidRPr="00D73ECE" w:rsidRDefault="006B1AB1" w:rsidP="0003452A">
            <w:pPr>
              <w:spacing w:line="240" w:lineRule="auto"/>
              <w:rPr>
                <w:lang w:val="en-US"/>
              </w:rPr>
            </w:pPr>
            <w:r w:rsidRPr="00EB7CCB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void</w:t>
            </w:r>
            <w:r w:rsidRPr="00EB7CCB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CancelGame()</w:t>
            </w:r>
          </w:p>
        </w:tc>
        <w:tc>
          <w:tcPr>
            <w:tcW w:w="2508" w:type="dxa"/>
          </w:tcPr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Класс игры</w:t>
            </w: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Отобразить панель очков игроков</w:t>
            </w: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Отобразить очки игроков</w:t>
            </w:r>
          </w:p>
          <w:p w:rsidR="006B1AB1" w:rsidRDefault="006B1AB1" w:rsidP="0003452A">
            <w:pPr>
              <w:spacing w:line="240" w:lineRule="auto"/>
              <w:rPr>
                <w:sz w:val="20"/>
                <w:szCs w:val="20"/>
              </w:rPr>
            </w:pP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Спрятать панель очков игроков</w:t>
            </w: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Отобразить картинку ходящего игрока</w:t>
            </w: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Сменить картинку ходящего игрока</w:t>
            </w:r>
          </w:p>
          <w:p w:rsidR="006B1AB1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Спрятать картинку ходящего игрока</w:t>
            </w:r>
          </w:p>
          <w:p w:rsidR="006B1AB1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Подготовить форму к игре (спрятать меню, отобразить игровое поле и пр.)</w:t>
            </w:r>
          </w:p>
          <w:p w:rsidR="006B1AB1" w:rsidRPr="006751C2" w:rsidRDefault="006B1AB1" w:rsidP="0003452A">
            <w:pPr>
              <w:spacing w:line="240" w:lineRule="auto"/>
            </w:pPr>
            <w:r>
              <w:t>Выйти из игры (спрятать игровое поле, отобразить меню)</w:t>
            </w:r>
          </w:p>
        </w:tc>
      </w:tr>
      <w:tr w:rsidR="006B1AB1" w:rsidRPr="00D73ECE" w:rsidTr="0003452A">
        <w:tc>
          <w:tcPr>
            <w:tcW w:w="1803" w:type="dxa"/>
          </w:tcPr>
          <w:p w:rsidR="006B1AB1" w:rsidRPr="00EC792A" w:rsidRDefault="006B1AB1" w:rsidP="0003452A">
            <w:pPr>
              <w:spacing w:line="240" w:lineRule="auto"/>
              <w:rPr>
                <w:rFonts w:ascii="Courier New" w:hAnsi="Courier New" w:cs="Courier New"/>
                <w:color w:val="4F81BD" w:themeColor="accent1"/>
              </w:rPr>
            </w:pPr>
            <w:r w:rsidRPr="00EC792A">
              <w:rPr>
                <w:rFonts w:ascii="Courier New" w:hAnsi="Courier New" w:cs="Courier New"/>
                <w:color w:val="4F81BD" w:themeColor="accent1"/>
              </w:rPr>
              <w:t>Game</w:t>
            </w:r>
          </w:p>
        </w:tc>
        <w:tc>
          <w:tcPr>
            <w:tcW w:w="2403" w:type="dxa"/>
          </w:tcPr>
          <w:p w:rsidR="006B1AB1" w:rsidRPr="00D73ECE" w:rsidRDefault="006B1AB1" w:rsidP="0003452A">
            <w:pPr>
              <w:spacing w:line="240" w:lineRule="auto"/>
            </w:pPr>
            <w:r>
              <w:t>О</w:t>
            </w:r>
            <w:r w:rsidRPr="00D73ECE">
              <w:t>сновной класс программы, логически объединяющий все остальные классы в один блок. Также содержит такие параметры игры как вариант победы, лимит времени, и переменную, указывающую</w:t>
            </w:r>
            <w:r>
              <w:t>,</w:t>
            </w:r>
            <w:r w:rsidRPr="00D73ECE">
              <w:t xml:space="preserve"> кто сейчас ходит.</w:t>
            </w:r>
          </w:p>
          <w:p w:rsidR="006B1AB1" w:rsidRPr="00D73ECE" w:rsidRDefault="006B1AB1" w:rsidP="0003452A">
            <w:pPr>
              <w:spacing w:line="240" w:lineRule="auto"/>
            </w:pPr>
          </w:p>
        </w:tc>
        <w:tc>
          <w:tcPr>
            <w:tcW w:w="2857" w:type="dxa"/>
          </w:tcPr>
          <w:p w:rsidR="006B1AB1" w:rsidRPr="00D24E19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D24E19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D24E19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_step</w:t>
            </w:r>
          </w:p>
          <w:p w:rsidR="006B1AB1" w:rsidRPr="00D24E19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D24E19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D24E19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_rule</w:t>
            </w:r>
          </w:p>
          <w:p w:rsidR="006B1AB1" w:rsidRPr="00D24E19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D24E19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D24E19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_maxTime</w:t>
            </w:r>
          </w:p>
          <w:p w:rsidR="006B1AB1" w:rsidRPr="00D24E19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D24E19">
              <w:rPr>
                <w:rFonts w:ascii="Courier New" w:eastAsia="Calibri" w:hAnsi="Courier New" w:cs="Courier New"/>
                <w:noProof/>
                <w:color w:val="2B91AF"/>
                <w:sz w:val="20"/>
                <w:szCs w:val="20"/>
                <w:lang w:val="en-US"/>
              </w:rPr>
              <w:t>Field</w:t>
            </w:r>
            <w:r w:rsidRPr="00D24E19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_field </w:t>
            </w:r>
          </w:p>
          <w:p w:rsidR="006B1AB1" w:rsidRPr="00D24E19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D24E19">
              <w:rPr>
                <w:rFonts w:ascii="Courier New" w:eastAsia="Calibri" w:hAnsi="Courier New" w:cs="Courier New"/>
                <w:noProof/>
                <w:color w:val="2B91AF"/>
                <w:sz w:val="20"/>
                <w:szCs w:val="20"/>
                <w:lang w:val="en-US"/>
              </w:rPr>
              <w:t>Player</w:t>
            </w:r>
            <w:r w:rsidRPr="00D24E19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_player1 </w:t>
            </w:r>
          </w:p>
          <w:p w:rsidR="006B1AB1" w:rsidRPr="006B1AB1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D24E19">
              <w:rPr>
                <w:rFonts w:ascii="Courier New" w:eastAsia="Calibri" w:hAnsi="Courier New" w:cs="Courier New"/>
                <w:noProof/>
                <w:color w:val="2B91AF"/>
                <w:sz w:val="20"/>
                <w:szCs w:val="20"/>
                <w:lang w:val="en-US"/>
              </w:rPr>
              <w:t>Player</w:t>
            </w:r>
            <w:r w:rsidRPr="00D24E19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_player2</w:t>
            </w:r>
          </w:p>
          <w:p w:rsidR="006B1AB1" w:rsidRPr="006B1AB1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6B1AB1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bool</w:t>
            </w:r>
            <w:r w:rsidRPr="006B1AB1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_gameIsGoing;</w:t>
            </w:r>
          </w:p>
          <w:p w:rsidR="006B1AB1" w:rsidRPr="00D24E19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D24E19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bool</w:t>
            </w:r>
            <w:r w:rsidRPr="00D24E19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_paintField;</w:t>
            </w:r>
          </w:p>
          <w:p w:rsidR="006B1AB1" w:rsidRPr="00D24E19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D24E19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Game()</w:t>
            </w:r>
          </w:p>
          <w:p w:rsidR="006B1AB1" w:rsidRPr="006B1AB1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D24E19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void</w:t>
            </w:r>
            <w:r w:rsidRPr="00D24E19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Start(</w:t>
            </w:r>
            <w:r w:rsidRPr="00D24E19">
              <w:rPr>
                <w:rFonts w:ascii="Courier New" w:eastAsia="Calibri" w:hAnsi="Courier New" w:cs="Courier New"/>
                <w:noProof/>
                <w:color w:val="2B91AF"/>
                <w:sz w:val="20"/>
                <w:szCs w:val="20"/>
                <w:lang w:val="en-US"/>
              </w:rPr>
              <w:t>Form1</w:t>
            </w:r>
            <w:r w:rsidRPr="00D24E19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form1)</w:t>
            </w:r>
          </w:p>
          <w:p w:rsidR="006B1AB1" w:rsidRPr="007E07C9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7E07C9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voi</w:t>
            </w:r>
            <w:r w:rsidRPr="00040BD0">
              <w:rPr>
                <w:rFonts w:ascii="Courier New" w:eastAsia="Calibri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d</w:t>
            </w:r>
            <w:r w:rsidRPr="00040BD0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en-US"/>
              </w:rPr>
              <w:t xml:space="preserve"> MoveGameField(</w:t>
            </w:r>
            <w:r w:rsidRPr="00040BD0">
              <w:rPr>
                <w:rFonts w:ascii="Courier New" w:eastAsia="Calibri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b/>
                <w:noProof/>
                <w:sz w:val="20"/>
                <w:szCs w:val="20"/>
                <w:lang w:val="en-US"/>
              </w:rPr>
              <w:t xml:space="preserve"> dx,</w:t>
            </w:r>
            <w:r w:rsidRPr="007E07C9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7E07C9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dy)</w:t>
            </w:r>
          </w:p>
          <w:p w:rsidR="006B1AB1" w:rsidRPr="007E07C9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7E07C9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lastRenderedPageBreak/>
              <w:t>void</w:t>
            </w:r>
            <w:r w:rsidRPr="007E07C9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noProof/>
                <w:sz w:val="20"/>
                <w:szCs w:val="20"/>
              </w:rPr>
              <w:t>С</w:t>
            </w:r>
            <w:r w:rsidRPr="007E07C9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omputersGame(</w:t>
            </w:r>
            <w:r w:rsidRPr="007E07C9">
              <w:rPr>
                <w:rFonts w:ascii="Courier New" w:eastAsia="Calibri" w:hAnsi="Courier New" w:cs="Courier New"/>
                <w:noProof/>
                <w:color w:val="2B91AF"/>
                <w:sz w:val="20"/>
                <w:szCs w:val="20"/>
                <w:lang w:val="en-US"/>
              </w:rPr>
              <w:t>GameForm</w:t>
            </w:r>
            <w:r w:rsidRPr="007E07C9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form1)</w:t>
            </w:r>
          </w:p>
          <w:p w:rsidR="006B1AB1" w:rsidRPr="007E07C9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7E07C9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7E07C9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PlayerStep(</w:t>
            </w:r>
            <w:r w:rsidRPr="007E07C9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7E07C9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X, </w:t>
            </w:r>
            <w:r w:rsidRPr="007E07C9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7E07C9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Y, </w:t>
            </w:r>
            <w:r w:rsidRPr="007E07C9">
              <w:rPr>
                <w:rFonts w:ascii="Courier New" w:eastAsia="Calibri" w:hAnsi="Courier New" w:cs="Courier New"/>
                <w:noProof/>
                <w:color w:val="2B91AF"/>
                <w:sz w:val="20"/>
                <w:szCs w:val="20"/>
                <w:lang w:val="en-US"/>
              </w:rPr>
              <w:t>Tvalue</w:t>
            </w:r>
            <w:r w:rsidRPr="007E07C9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value,</w:t>
            </w:r>
            <w:r w:rsidRPr="007E07C9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ref</w:t>
            </w:r>
            <w:r w:rsidRPr="007E07C9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7E07C9">
              <w:rPr>
                <w:rFonts w:ascii="Courier New" w:eastAsia="Calibri" w:hAnsi="Courier New" w:cs="Courier New"/>
                <w:noProof/>
                <w:color w:val="2B91AF"/>
                <w:sz w:val="20"/>
                <w:szCs w:val="20"/>
                <w:lang w:val="en-US"/>
              </w:rPr>
              <w:t>String</w:t>
            </w:r>
            <w:r w:rsidRPr="007E07C9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Message)</w:t>
            </w:r>
          </w:p>
          <w:p w:rsidR="006B1AB1" w:rsidRPr="006B1AB1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D24E19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void</w:t>
            </w:r>
            <w:r w:rsidRPr="00D24E19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Go(</w:t>
            </w:r>
            <w:r w:rsidRPr="00D24E19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D24E19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X,</w:t>
            </w:r>
            <w:r w:rsidRPr="00D24E19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D24E19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Y,</w:t>
            </w:r>
            <w:r w:rsidRPr="00D24E19">
              <w:rPr>
                <w:rFonts w:ascii="Courier New" w:eastAsia="Calibri" w:hAnsi="Courier New" w:cs="Courier New"/>
                <w:noProof/>
                <w:color w:val="2B91AF"/>
                <w:sz w:val="20"/>
                <w:szCs w:val="20"/>
                <w:lang w:val="en-US"/>
              </w:rPr>
              <w:t>Form1</w:t>
            </w:r>
            <w:r w:rsidRPr="00D24E19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form1)</w:t>
            </w:r>
          </w:p>
          <w:p w:rsidR="006B1AB1" w:rsidRPr="006B1AB1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</w:p>
          <w:p w:rsidR="006B1AB1" w:rsidRPr="007E07C9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7E07C9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void</w:t>
            </w:r>
            <w:r w:rsidRPr="007E07C9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End(</w:t>
            </w:r>
            <w:r w:rsidRPr="007E07C9">
              <w:rPr>
                <w:rFonts w:ascii="Courier New" w:eastAsia="Calibri" w:hAnsi="Courier New" w:cs="Courier New"/>
                <w:noProof/>
                <w:color w:val="2B91AF"/>
                <w:sz w:val="20"/>
                <w:szCs w:val="20"/>
                <w:lang w:val="en-US"/>
              </w:rPr>
              <w:t>Form1</w:t>
            </w:r>
            <w:r w:rsidRPr="007E07C9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form1)</w:t>
            </w:r>
          </w:p>
          <w:p w:rsidR="006B1AB1" w:rsidRPr="006B1AB1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</w:p>
          <w:p w:rsidR="006B1AB1" w:rsidRPr="006B1AB1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</w:p>
          <w:p w:rsidR="006B1AB1" w:rsidRPr="007E07C9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7E07C9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void</w:t>
            </w:r>
            <w:r w:rsidRPr="007E07C9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Cancel()</w:t>
            </w:r>
          </w:p>
          <w:p w:rsidR="006B1AB1" w:rsidRPr="007E07C9" w:rsidRDefault="006B1AB1" w:rsidP="0003452A">
            <w:pPr>
              <w:spacing w:line="240" w:lineRule="auto"/>
              <w:rPr>
                <w:lang w:val="en-US"/>
              </w:rPr>
            </w:pPr>
          </w:p>
        </w:tc>
        <w:tc>
          <w:tcPr>
            <w:tcW w:w="2508" w:type="dxa"/>
          </w:tcPr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lastRenderedPageBreak/>
              <w:t>Номер ходящего игрока</w:t>
            </w: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Вариант правил игры</w:t>
            </w: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Максимальное время игры</w:t>
            </w: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Игровое поле</w:t>
            </w: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Игрок№1</w:t>
            </w: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Игрок№2</w:t>
            </w:r>
          </w:p>
          <w:p w:rsidR="006B1AB1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Идет игра или нет</w:t>
            </w:r>
          </w:p>
          <w:p w:rsidR="006B1AB1" w:rsidRPr="00D24E19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eastAsia="Calibri"/>
                <w:noProof/>
                <w:sz w:val="20"/>
                <w:szCs w:val="20"/>
              </w:rPr>
            </w:pPr>
            <w:r w:rsidRPr="00D24E19">
              <w:rPr>
                <w:rFonts w:eastAsia="Calibri"/>
                <w:noProof/>
                <w:sz w:val="20"/>
                <w:szCs w:val="20"/>
              </w:rPr>
              <w:t>Отображать поле или нет</w:t>
            </w: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Конструктор</w:t>
            </w: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Начало игры</w:t>
            </w:r>
          </w:p>
          <w:p w:rsidR="006B1AB1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Переместить игровое поле</w:t>
            </w:r>
          </w:p>
          <w:p w:rsidR="006B1AB1" w:rsidRDefault="006B1AB1" w:rsidP="0003452A">
            <w:pPr>
              <w:spacing w:line="240" w:lineRule="auto"/>
              <w:rPr>
                <w:sz w:val="20"/>
                <w:szCs w:val="20"/>
              </w:rPr>
            </w:pPr>
          </w:p>
          <w:p w:rsidR="006B1AB1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Игра двух компьютеров</w:t>
            </w:r>
          </w:p>
          <w:p w:rsidR="006B1AB1" w:rsidRDefault="006B1AB1" w:rsidP="0003452A">
            <w:pPr>
              <w:spacing w:line="240" w:lineRule="auto"/>
              <w:rPr>
                <w:sz w:val="20"/>
                <w:szCs w:val="20"/>
              </w:rPr>
            </w:pPr>
          </w:p>
          <w:p w:rsidR="006B1AB1" w:rsidRDefault="006B1AB1" w:rsidP="0003452A">
            <w:pPr>
              <w:spacing w:line="240" w:lineRule="auto"/>
              <w:rPr>
                <w:sz w:val="20"/>
                <w:szCs w:val="20"/>
              </w:rPr>
            </w:pP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Ход одного из игроков</w:t>
            </w: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(в графическом плане)</w:t>
            </w:r>
          </w:p>
          <w:p w:rsidR="006B1AB1" w:rsidRDefault="006B1AB1" w:rsidP="0003452A">
            <w:pPr>
              <w:spacing w:line="240" w:lineRule="auto"/>
              <w:rPr>
                <w:sz w:val="20"/>
                <w:szCs w:val="20"/>
              </w:rPr>
            </w:pPr>
          </w:p>
          <w:p w:rsidR="006B1AB1" w:rsidRDefault="006B1AB1" w:rsidP="0003452A">
            <w:pPr>
              <w:spacing w:line="240" w:lineRule="auto"/>
              <w:rPr>
                <w:sz w:val="20"/>
                <w:szCs w:val="20"/>
              </w:rPr>
            </w:pPr>
          </w:p>
          <w:p w:rsidR="006B1AB1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Игровой ход (в плане игры, использует </w:t>
            </w:r>
            <w:r w:rsidRPr="007E07C9">
              <w:rPr>
                <w:rFonts w:eastAsia="Calibri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7E07C9">
              <w:rPr>
                <w:rFonts w:eastAsia="Calibri"/>
                <w:noProof/>
                <w:sz w:val="20"/>
                <w:szCs w:val="20"/>
              </w:rPr>
              <w:t xml:space="preserve"> </w:t>
            </w:r>
            <w:r w:rsidRPr="007E07C9">
              <w:rPr>
                <w:rFonts w:eastAsia="Calibri"/>
                <w:noProof/>
                <w:sz w:val="20"/>
                <w:szCs w:val="20"/>
                <w:lang w:val="en-US"/>
              </w:rPr>
              <w:t>PlayerStep</w:t>
            </w:r>
            <w:r>
              <w:rPr>
                <w:sz w:val="20"/>
                <w:szCs w:val="20"/>
              </w:rPr>
              <w:t>)</w:t>
            </w:r>
          </w:p>
          <w:p w:rsidR="006B1AB1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Конец игры</w:t>
            </w:r>
            <w:r>
              <w:rPr>
                <w:sz w:val="20"/>
                <w:szCs w:val="20"/>
              </w:rPr>
              <w:t xml:space="preserve"> (вывод сообщения, блокировка поля)</w:t>
            </w: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Выход из игры (блокировка и скрытие поля)</w:t>
            </w:r>
          </w:p>
        </w:tc>
      </w:tr>
      <w:tr w:rsidR="006B1AB1" w:rsidRPr="00D73ECE" w:rsidTr="0003452A">
        <w:tc>
          <w:tcPr>
            <w:tcW w:w="1803" w:type="dxa"/>
          </w:tcPr>
          <w:p w:rsidR="006B1AB1" w:rsidRPr="00EC792A" w:rsidRDefault="006B1AB1" w:rsidP="0003452A">
            <w:pPr>
              <w:spacing w:line="240" w:lineRule="auto"/>
              <w:rPr>
                <w:rFonts w:ascii="Courier New" w:hAnsi="Courier New" w:cs="Courier New"/>
                <w:color w:val="4F81BD" w:themeColor="accent1"/>
              </w:rPr>
            </w:pPr>
            <w:r w:rsidRPr="00EC792A">
              <w:rPr>
                <w:rFonts w:ascii="Courier New" w:hAnsi="Courier New" w:cs="Courier New"/>
                <w:color w:val="4F81BD" w:themeColor="accent1"/>
              </w:rPr>
              <w:lastRenderedPageBreak/>
              <w:t>Player</w:t>
            </w:r>
          </w:p>
        </w:tc>
        <w:tc>
          <w:tcPr>
            <w:tcW w:w="2403" w:type="dxa"/>
          </w:tcPr>
          <w:p w:rsidR="006B1AB1" w:rsidRPr="00D73ECE" w:rsidRDefault="006B1AB1" w:rsidP="0003452A">
            <w:pPr>
              <w:spacing w:line="240" w:lineRule="auto"/>
            </w:pPr>
            <w:r w:rsidRPr="00D73ECE">
              <w:t xml:space="preserve">класс, </w:t>
            </w:r>
            <w:r>
              <w:t>представляющий</w:t>
            </w:r>
            <w:r w:rsidRPr="00D73ECE">
              <w:t xml:space="preserve"> игрока</w:t>
            </w:r>
            <w:r>
              <w:t>,</w:t>
            </w:r>
            <w:r w:rsidRPr="00D73ECE">
              <w:t xml:space="preserve"> прорисовку </w:t>
            </w:r>
            <w:r>
              <w:t>указателя</w:t>
            </w:r>
            <w:r w:rsidRPr="00D73ECE">
              <w:t xml:space="preserve"> игрока. Также содержит в себе количество набранных очков (вариант победы №2).  </w:t>
            </w:r>
          </w:p>
          <w:p w:rsidR="006B1AB1" w:rsidRPr="00D73ECE" w:rsidRDefault="006B1AB1" w:rsidP="0003452A">
            <w:pPr>
              <w:spacing w:line="240" w:lineRule="auto"/>
            </w:pPr>
          </w:p>
        </w:tc>
        <w:tc>
          <w:tcPr>
            <w:tcW w:w="2857" w:type="dxa"/>
          </w:tcPr>
          <w:p w:rsidR="006B1AB1" w:rsidRPr="00040BD0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_x</w:t>
            </w:r>
          </w:p>
          <w:p w:rsidR="006B1AB1" w:rsidRPr="00040BD0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_y</w:t>
            </w:r>
          </w:p>
          <w:p w:rsidR="006B1AB1" w:rsidRPr="00040BD0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2B91AF"/>
                <w:sz w:val="20"/>
                <w:szCs w:val="20"/>
                <w:lang w:val="en-US"/>
              </w:rPr>
              <w:t>Tvalue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_value;</w:t>
            </w:r>
          </w:p>
          <w:p w:rsidR="006B1AB1" w:rsidRPr="006B1AB1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_score</w:t>
            </w:r>
          </w:p>
          <w:p w:rsidR="006B1AB1" w:rsidRPr="00040BD0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bool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_bUseTarget;</w:t>
            </w:r>
          </w:p>
          <w:p w:rsidR="006B1AB1" w:rsidRPr="006B1AB1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</w:p>
          <w:p w:rsidR="006B1AB1" w:rsidRPr="00040BD0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Player(</w:t>
            </w:r>
            <w:r w:rsidRPr="00040BD0">
              <w:rPr>
                <w:rFonts w:ascii="Courier New" w:eastAsia="Calibri" w:hAnsi="Courier New" w:cs="Courier New"/>
                <w:noProof/>
                <w:color w:val="2B91AF"/>
                <w:sz w:val="20"/>
                <w:szCs w:val="20"/>
                <w:lang w:val="en-US"/>
              </w:rPr>
              <w:t>Tvalue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Value, </w:t>
            </w:r>
            <w:r w:rsidRPr="00040BD0">
              <w:rPr>
                <w:rFonts w:ascii="Courier New" w:eastAsia="Calibri" w:hAnsi="Courier New" w:cs="Courier New"/>
                <w:noProof/>
                <w:color w:val="2B91AF"/>
                <w:sz w:val="20"/>
                <w:szCs w:val="20"/>
                <w:lang w:val="en-US"/>
              </w:rPr>
              <w:t>Graphics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e)</w:t>
            </w:r>
          </w:p>
          <w:p w:rsidR="006B1AB1" w:rsidRPr="00040BD0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void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SetTargetXY(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x, 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y)</w:t>
            </w:r>
          </w:p>
          <w:p w:rsidR="006B1AB1" w:rsidRPr="00040BD0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void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MoveTargetXY(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dx, 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dy</w:t>
            </w:r>
          </w:p>
          <w:p w:rsidR="006B1AB1" w:rsidRPr="006B1AB1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6B1AB1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void</w:t>
            </w:r>
            <w:r w:rsidRPr="006B1AB1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D</w:t>
            </w:r>
            <w:r w:rsidRPr="006B1AB1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rawTarget()</w:t>
            </w:r>
          </w:p>
          <w:p w:rsidR="006B1AB1" w:rsidRPr="006B1AB1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void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SetTarget(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X,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Y)</w:t>
            </w:r>
          </w:p>
          <w:p w:rsidR="006B1AB1" w:rsidRPr="00040BD0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void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AddScore(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Score)</w:t>
            </w:r>
          </w:p>
          <w:p w:rsidR="006B1AB1" w:rsidRPr="00040BD0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void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B1AB1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H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ideTarget</w:t>
            </w:r>
            <w:r w:rsidRPr="006B1AB1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)</w:t>
            </w:r>
          </w:p>
          <w:p w:rsidR="006B1AB1" w:rsidRPr="00040BD0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508" w:type="dxa"/>
          </w:tcPr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Координаты последней поставленной фишки</w:t>
            </w: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Фишка </w:t>
            </w:r>
            <w:r w:rsidRPr="00EB7CCB">
              <w:rPr>
                <w:sz w:val="20"/>
                <w:szCs w:val="20"/>
              </w:rPr>
              <w:t>игрока</w:t>
            </w: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Очки игрока</w:t>
            </w:r>
          </w:p>
          <w:p w:rsidR="006B1AB1" w:rsidRPr="00DC5A81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Отрисовывать указатель или нет</w:t>
            </w: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Конструктор</w:t>
            </w:r>
          </w:p>
          <w:p w:rsidR="006B1AB1" w:rsidRDefault="006B1AB1" w:rsidP="0003452A">
            <w:pPr>
              <w:spacing w:line="240" w:lineRule="auto"/>
              <w:rPr>
                <w:sz w:val="20"/>
                <w:szCs w:val="20"/>
              </w:rPr>
            </w:pP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Установить координаты</w:t>
            </w:r>
          </w:p>
          <w:p w:rsidR="006B1AB1" w:rsidRDefault="006B1AB1" w:rsidP="0003452A">
            <w:pPr>
              <w:spacing w:line="240" w:lineRule="auto"/>
              <w:rPr>
                <w:sz w:val="20"/>
                <w:szCs w:val="20"/>
              </w:rPr>
            </w:pP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Передвинуть координаты</w:t>
            </w: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Нарисовать указатель</w:t>
            </w: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Установить координаты</w:t>
            </w:r>
          </w:p>
          <w:p w:rsidR="006B1AB1" w:rsidRDefault="006B1AB1" w:rsidP="0003452A">
            <w:pPr>
              <w:spacing w:line="240" w:lineRule="auto"/>
              <w:rPr>
                <w:sz w:val="20"/>
                <w:szCs w:val="20"/>
              </w:rPr>
            </w:pPr>
          </w:p>
          <w:p w:rsidR="006B1AB1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Прибавить очки</w:t>
            </w:r>
          </w:p>
          <w:p w:rsidR="006B1AB1" w:rsidRDefault="006B1AB1" w:rsidP="0003452A">
            <w:pPr>
              <w:spacing w:line="240" w:lineRule="auto"/>
              <w:rPr>
                <w:sz w:val="20"/>
                <w:szCs w:val="20"/>
              </w:rPr>
            </w:pP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lastRenderedPageBreak/>
              <w:t>Спрятать указатель</w:t>
            </w:r>
          </w:p>
        </w:tc>
      </w:tr>
      <w:tr w:rsidR="006B1AB1" w:rsidRPr="00D73ECE" w:rsidTr="0003452A">
        <w:tc>
          <w:tcPr>
            <w:tcW w:w="1803" w:type="dxa"/>
          </w:tcPr>
          <w:p w:rsidR="006B1AB1" w:rsidRPr="00EC792A" w:rsidRDefault="006B1AB1" w:rsidP="0003452A">
            <w:pPr>
              <w:spacing w:line="240" w:lineRule="auto"/>
              <w:rPr>
                <w:rFonts w:ascii="Courier New" w:hAnsi="Courier New" w:cs="Courier New"/>
                <w:color w:val="4F81BD" w:themeColor="accent1"/>
              </w:rPr>
            </w:pPr>
            <w:r w:rsidRPr="00EC792A">
              <w:rPr>
                <w:rFonts w:ascii="Courier New" w:hAnsi="Courier New" w:cs="Courier New"/>
                <w:color w:val="4F81BD" w:themeColor="accent1"/>
                <w:lang w:val="en-US"/>
              </w:rPr>
              <w:lastRenderedPageBreak/>
              <w:t>Field</w:t>
            </w:r>
          </w:p>
        </w:tc>
        <w:tc>
          <w:tcPr>
            <w:tcW w:w="2403" w:type="dxa"/>
          </w:tcPr>
          <w:p w:rsidR="006B1AB1" w:rsidRPr="00D73ECE" w:rsidRDefault="006B1AB1" w:rsidP="0003452A">
            <w:pPr>
              <w:spacing w:line="240" w:lineRule="auto"/>
            </w:pPr>
            <w:r w:rsidRPr="00D73ECE">
              <w:t>класс, отвечающий за все процедуры связанные с игровым полем (кроме прорисовки прямоугольника выбора игрока).Данный класс чертит само поле, рисует на нем крестики и нолики, перемещает поле  а также хранит в себе матрицу, в которой хранятся все крестики и нолики на поле.</w:t>
            </w:r>
          </w:p>
        </w:tc>
        <w:tc>
          <w:tcPr>
            <w:tcW w:w="2857" w:type="dxa"/>
          </w:tcPr>
          <w:p w:rsidR="006B1AB1" w:rsidRPr="00040BD0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_leftCell</w:t>
            </w:r>
          </w:p>
          <w:p w:rsidR="006B1AB1" w:rsidRPr="00040BD0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_lowCell</w:t>
            </w:r>
          </w:p>
          <w:p w:rsidR="006B1AB1" w:rsidRPr="006B1AB1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color w:val="2B91AF"/>
                <w:sz w:val="20"/>
                <w:szCs w:val="20"/>
                <w:lang w:val="en-US"/>
              </w:rPr>
            </w:pPr>
          </w:p>
          <w:p w:rsidR="006B1AB1" w:rsidRPr="008F0290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8F0290">
              <w:rPr>
                <w:rFonts w:ascii="Courier New" w:eastAsia="Calibri" w:hAnsi="Courier New" w:cs="Courier New"/>
                <w:noProof/>
                <w:color w:val="2B91AF"/>
                <w:sz w:val="20"/>
                <w:szCs w:val="20"/>
                <w:lang w:val="en-US"/>
              </w:rPr>
              <w:t>Items</w:t>
            </w:r>
            <w:r w:rsidRPr="008F029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_cell</w:t>
            </w:r>
          </w:p>
          <w:p w:rsidR="006B1AB1" w:rsidRPr="00040BD0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Field()</w:t>
            </w:r>
          </w:p>
          <w:p w:rsidR="006B1AB1" w:rsidRPr="00040BD0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ConvertX(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X)</w:t>
            </w:r>
          </w:p>
          <w:p w:rsidR="006B1AB1" w:rsidRPr="00040BD0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ConvertY(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Y)</w:t>
            </w:r>
          </w:p>
          <w:p w:rsidR="006B1AB1" w:rsidRPr="00040BD0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</w:p>
          <w:p w:rsidR="006B1AB1" w:rsidRPr="00040BD0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</w:p>
          <w:p w:rsidR="006B1AB1" w:rsidRPr="00040BD0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void 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Show()</w:t>
            </w:r>
          </w:p>
          <w:p w:rsidR="006B1AB1" w:rsidRPr="00040BD0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void 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Clear()</w:t>
            </w:r>
          </w:p>
          <w:p w:rsidR="006B1AB1" w:rsidRPr="00040BD0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DrawKrest(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x, 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y)</w:t>
            </w:r>
          </w:p>
          <w:p w:rsidR="006B1AB1" w:rsidRPr="00040BD0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DrawNull(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x, 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y)</w:t>
            </w:r>
          </w:p>
          <w:p w:rsidR="006B1AB1" w:rsidRPr="00040BD0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void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DrawLine(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x1, 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y1,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x2,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y2)</w:t>
            </w:r>
          </w:p>
          <w:p w:rsidR="006B1AB1" w:rsidRPr="00040BD0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void 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ClearItem(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x, 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y)</w:t>
            </w:r>
          </w:p>
          <w:p w:rsidR="006B1AB1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Check(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x, 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y)</w:t>
            </w:r>
          </w:p>
          <w:p w:rsidR="006B1AB1" w:rsidRPr="008F0290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8F029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8F029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CheckItem(</w:t>
            </w:r>
            <w:r w:rsidRPr="008F029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8F029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x, </w:t>
            </w:r>
            <w:r w:rsidRPr="008F029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8F029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y,</w:t>
            </w:r>
            <w:r w:rsidRPr="008F029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8F029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value, </w:t>
            </w:r>
            <w:r w:rsidRPr="008F029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ref</w:t>
            </w:r>
            <w:r w:rsidRPr="008F029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8F0290">
              <w:rPr>
                <w:rFonts w:ascii="Courier New" w:eastAsia="Calibri" w:hAnsi="Courier New" w:cs="Courier New"/>
                <w:noProof/>
                <w:color w:val="2B91AF"/>
                <w:sz w:val="20"/>
                <w:szCs w:val="20"/>
                <w:lang w:val="en-US"/>
              </w:rPr>
              <w:t>String</w:t>
            </w:r>
            <w:r w:rsidRPr="008F029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Message)</w:t>
            </w:r>
          </w:p>
          <w:p w:rsidR="006B1AB1" w:rsidRPr="00040BD0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6B1AB1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void</w:t>
            </w:r>
            <w:r w:rsidRPr="006B1AB1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Hide()</w:t>
            </w:r>
          </w:p>
          <w:p w:rsidR="006B1AB1" w:rsidRPr="008F0290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void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Move(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dX, 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dY)</w:t>
            </w:r>
          </w:p>
          <w:p w:rsidR="006B1AB1" w:rsidRPr="00040BD0" w:rsidRDefault="006B1AB1" w:rsidP="0003452A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void ComputerStep()</w:t>
            </w:r>
          </w:p>
        </w:tc>
        <w:tc>
          <w:tcPr>
            <w:tcW w:w="2508" w:type="dxa"/>
          </w:tcPr>
          <w:p w:rsidR="006B1AB1" w:rsidRPr="008F0290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8F0290">
              <w:rPr>
                <w:sz w:val="20"/>
                <w:szCs w:val="20"/>
              </w:rPr>
              <w:t>Координаты левого нижнего угла, отображаемого поля.</w:t>
            </w:r>
          </w:p>
          <w:p w:rsidR="006B1AB1" w:rsidRPr="008F0290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8F0290">
              <w:rPr>
                <w:sz w:val="20"/>
                <w:szCs w:val="20"/>
              </w:rPr>
              <w:t>Матрица фишек</w:t>
            </w:r>
          </w:p>
          <w:p w:rsidR="006B1AB1" w:rsidRPr="008F0290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8F0290">
              <w:rPr>
                <w:sz w:val="20"/>
                <w:szCs w:val="20"/>
              </w:rPr>
              <w:t>Конструктор</w:t>
            </w:r>
          </w:p>
          <w:p w:rsidR="006B1AB1" w:rsidRPr="008F0290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8F0290">
              <w:rPr>
                <w:sz w:val="20"/>
                <w:szCs w:val="20"/>
              </w:rPr>
              <w:t>Конвертирование координат отображаемого поля в координаты общего поля</w:t>
            </w:r>
          </w:p>
          <w:p w:rsidR="006B1AB1" w:rsidRPr="008F0290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8F0290">
              <w:rPr>
                <w:sz w:val="20"/>
                <w:szCs w:val="20"/>
              </w:rPr>
              <w:t>Показать поле</w:t>
            </w:r>
          </w:p>
          <w:p w:rsidR="006B1AB1" w:rsidRPr="008F0290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8F0290">
              <w:rPr>
                <w:sz w:val="20"/>
                <w:szCs w:val="20"/>
              </w:rPr>
              <w:t>Очистить поле</w:t>
            </w:r>
          </w:p>
          <w:p w:rsidR="006B1AB1" w:rsidRPr="008F0290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8F0290">
              <w:rPr>
                <w:sz w:val="20"/>
                <w:szCs w:val="20"/>
              </w:rPr>
              <w:t>Нарисовать крестик</w:t>
            </w:r>
          </w:p>
          <w:p w:rsidR="006B1AB1" w:rsidRPr="008F0290" w:rsidRDefault="006B1AB1" w:rsidP="0003452A">
            <w:pPr>
              <w:spacing w:line="240" w:lineRule="auto"/>
              <w:rPr>
                <w:sz w:val="20"/>
                <w:szCs w:val="20"/>
              </w:rPr>
            </w:pPr>
          </w:p>
          <w:p w:rsidR="006B1AB1" w:rsidRPr="008F0290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8F0290">
              <w:rPr>
                <w:sz w:val="20"/>
                <w:szCs w:val="20"/>
              </w:rPr>
              <w:t>Нарисовать нолик</w:t>
            </w:r>
          </w:p>
          <w:p w:rsidR="006B1AB1" w:rsidRPr="008F0290" w:rsidRDefault="006B1AB1" w:rsidP="0003452A">
            <w:pPr>
              <w:spacing w:line="240" w:lineRule="auto"/>
              <w:rPr>
                <w:sz w:val="20"/>
                <w:szCs w:val="20"/>
              </w:rPr>
            </w:pPr>
          </w:p>
          <w:p w:rsidR="006B1AB1" w:rsidRPr="008F0290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8F0290">
              <w:rPr>
                <w:sz w:val="20"/>
                <w:szCs w:val="20"/>
              </w:rPr>
              <w:t>Нарисовать линию</w:t>
            </w:r>
          </w:p>
          <w:p w:rsidR="006B1AB1" w:rsidRPr="008F0290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8F0290">
              <w:rPr>
                <w:sz w:val="20"/>
                <w:szCs w:val="20"/>
              </w:rPr>
              <w:t>Очистить ячейку</w:t>
            </w:r>
          </w:p>
          <w:p w:rsidR="006B1AB1" w:rsidRPr="008F0290" w:rsidRDefault="006B1AB1" w:rsidP="0003452A">
            <w:pPr>
              <w:spacing w:line="240" w:lineRule="auto"/>
              <w:rPr>
                <w:sz w:val="20"/>
                <w:szCs w:val="20"/>
              </w:rPr>
            </w:pPr>
          </w:p>
          <w:p w:rsidR="006B1AB1" w:rsidRPr="008F0290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8F0290">
              <w:rPr>
                <w:sz w:val="20"/>
                <w:szCs w:val="20"/>
              </w:rPr>
              <w:t>Проверка на условие победы</w:t>
            </w:r>
          </w:p>
          <w:p w:rsidR="006B1AB1" w:rsidRPr="008F0290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8F0290">
              <w:rPr>
                <w:sz w:val="20"/>
                <w:szCs w:val="20"/>
              </w:rPr>
              <w:t>Проверить не занята ли ячейка</w:t>
            </w:r>
          </w:p>
          <w:p w:rsidR="006B1AB1" w:rsidRPr="008F0290" w:rsidRDefault="006B1AB1" w:rsidP="0003452A">
            <w:pPr>
              <w:spacing w:line="240" w:lineRule="auto"/>
              <w:rPr>
                <w:sz w:val="20"/>
                <w:szCs w:val="20"/>
              </w:rPr>
            </w:pPr>
          </w:p>
          <w:p w:rsidR="006B1AB1" w:rsidRPr="008F0290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8F0290">
              <w:rPr>
                <w:sz w:val="20"/>
                <w:szCs w:val="20"/>
              </w:rPr>
              <w:t>Спрятать поле</w:t>
            </w:r>
          </w:p>
          <w:p w:rsidR="006B1AB1" w:rsidRPr="008F0290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8F0290">
              <w:rPr>
                <w:sz w:val="20"/>
                <w:szCs w:val="20"/>
              </w:rPr>
              <w:t>Передвинуть общее поле</w:t>
            </w:r>
          </w:p>
          <w:p w:rsidR="006B1AB1" w:rsidRPr="008F0290" w:rsidRDefault="006B1AB1" w:rsidP="0003452A">
            <w:pPr>
              <w:spacing w:line="240" w:lineRule="auto"/>
              <w:rPr>
                <w:sz w:val="20"/>
                <w:szCs w:val="20"/>
              </w:rPr>
            </w:pP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8F0290">
              <w:rPr>
                <w:sz w:val="20"/>
                <w:szCs w:val="20"/>
              </w:rPr>
              <w:t>Ход компьютера</w:t>
            </w:r>
          </w:p>
        </w:tc>
      </w:tr>
      <w:tr w:rsidR="006B1AB1" w:rsidRPr="00D73ECE" w:rsidTr="0003452A">
        <w:tc>
          <w:tcPr>
            <w:tcW w:w="1803" w:type="dxa"/>
          </w:tcPr>
          <w:p w:rsidR="006B1AB1" w:rsidRPr="00EC792A" w:rsidRDefault="006B1AB1" w:rsidP="0003452A">
            <w:pPr>
              <w:spacing w:line="240" w:lineRule="auto"/>
              <w:rPr>
                <w:rFonts w:ascii="Courier New" w:hAnsi="Courier New" w:cs="Courier New"/>
                <w:color w:val="4F81BD" w:themeColor="accent1"/>
              </w:rPr>
            </w:pPr>
            <w:r w:rsidRPr="00EC792A">
              <w:rPr>
                <w:rFonts w:ascii="Courier New" w:hAnsi="Courier New" w:cs="Courier New"/>
                <w:color w:val="4F81BD" w:themeColor="accent1"/>
                <w:lang w:val="en-US"/>
              </w:rPr>
              <w:t>Items</w:t>
            </w:r>
          </w:p>
        </w:tc>
        <w:tc>
          <w:tcPr>
            <w:tcW w:w="2403" w:type="dxa"/>
          </w:tcPr>
          <w:p w:rsidR="006B1AB1" w:rsidRPr="00D73ECE" w:rsidRDefault="006B1AB1" w:rsidP="0003452A">
            <w:pPr>
              <w:spacing w:line="240" w:lineRule="auto"/>
            </w:pPr>
            <w:r w:rsidRPr="00D73ECE">
              <w:t xml:space="preserve">матрица, в которой хранятся все крестики и нолики на поле. Матрица представляет собой </w:t>
            </w:r>
            <w:r>
              <w:t>список</w:t>
            </w:r>
            <w:r w:rsidRPr="00D73ECE">
              <w:t xml:space="preserve"> из структур </w:t>
            </w:r>
            <w:r>
              <w:t>классов</w:t>
            </w:r>
            <w:r w:rsidRPr="00D73ECE">
              <w:t xml:space="preserve"> </w:t>
            </w:r>
            <w:r>
              <w:rPr>
                <w:lang w:val="en-US"/>
              </w:rPr>
              <w:t>Item</w:t>
            </w:r>
            <w:r w:rsidRPr="00D73ECE">
              <w:t xml:space="preserve">, содержащих в себе координаты определенной клетки на поле и его значения (0,1,2). </w:t>
            </w:r>
          </w:p>
          <w:p w:rsidR="006B1AB1" w:rsidRPr="00D73ECE" w:rsidRDefault="006B1AB1" w:rsidP="0003452A">
            <w:pPr>
              <w:spacing w:line="240" w:lineRule="auto"/>
            </w:pPr>
          </w:p>
        </w:tc>
        <w:tc>
          <w:tcPr>
            <w:tcW w:w="2857" w:type="dxa"/>
          </w:tcPr>
          <w:p w:rsidR="006B1AB1" w:rsidRPr="00EC792A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EC792A">
              <w:rPr>
                <w:rFonts w:ascii="Courier New" w:eastAsia="Calibri" w:hAnsi="Courier New" w:cs="Courier New"/>
                <w:noProof/>
                <w:color w:val="2B91AF"/>
                <w:sz w:val="20"/>
                <w:szCs w:val="20"/>
                <w:lang w:val="en-US"/>
              </w:rPr>
              <w:lastRenderedPageBreak/>
              <w:t>List</w:t>
            </w:r>
            <w:r w:rsidRPr="00EC792A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&lt;</w:t>
            </w:r>
            <w:r w:rsidRPr="00EC792A">
              <w:rPr>
                <w:rFonts w:ascii="Courier New" w:eastAsia="Calibri" w:hAnsi="Courier New" w:cs="Courier New"/>
                <w:noProof/>
                <w:color w:val="2B91AF"/>
                <w:sz w:val="20"/>
                <w:szCs w:val="20"/>
                <w:lang w:val="en-US"/>
              </w:rPr>
              <w:t>Item</w:t>
            </w:r>
            <w:r w:rsidRPr="00EC792A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&gt; _cells</w:t>
            </w:r>
          </w:p>
          <w:p w:rsidR="006B1AB1" w:rsidRPr="00040BD0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2B91AF"/>
                <w:sz w:val="20"/>
                <w:szCs w:val="20"/>
                <w:lang w:val="en-US"/>
              </w:rPr>
              <w:t>directions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dir;</w:t>
            </w:r>
          </w:p>
          <w:p w:rsidR="006B1AB1" w:rsidRPr="00EC792A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</w:p>
          <w:p w:rsidR="006B1AB1" w:rsidRPr="00040BD0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_index;</w:t>
            </w:r>
          </w:p>
          <w:p w:rsidR="006B1AB1" w:rsidRPr="00040BD0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maxLeft, maxRight, maxHigh, maxLow;</w:t>
            </w:r>
          </w:p>
          <w:p w:rsidR="006B1AB1" w:rsidRPr="006B1AB1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6B1AB1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6B1AB1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maxLength = 5</w:t>
            </w:r>
          </w:p>
          <w:p w:rsidR="006B1AB1" w:rsidRPr="006B1AB1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</w:p>
          <w:p w:rsidR="006B1AB1" w:rsidRPr="006B1AB1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</w:p>
          <w:p w:rsidR="006B1AB1" w:rsidRPr="00040BD0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Cells()</w:t>
            </w:r>
          </w:p>
          <w:p w:rsidR="006B1AB1" w:rsidRPr="00040BD0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SetValue(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x, 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y, 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value)                           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CalcScore()</w:t>
            </w:r>
          </w:p>
          <w:p w:rsidR="006B1AB1" w:rsidRPr="00040BD0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int 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GetValue(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x, 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y)</w:t>
            </w:r>
          </w:p>
          <w:p w:rsidR="006B1AB1" w:rsidRPr="00040BD0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void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Delete(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x, 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y)</w:t>
            </w:r>
          </w:p>
          <w:p w:rsidR="006B1AB1" w:rsidRPr="00040BD0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void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DeleteAll()</w:t>
            </w:r>
          </w:p>
          <w:p w:rsidR="006B1AB1" w:rsidRPr="006B1AB1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Check(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x, </w:t>
            </w: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y)</w:t>
            </w:r>
          </w:p>
          <w:p w:rsidR="006B1AB1" w:rsidRPr="00CC7FC6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CC7FC6">
              <w:rPr>
                <w:rFonts w:ascii="Courier New" w:eastAsia="Calibri" w:hAnsi="Courier New" w:cs="Courier New"/>
                <w:noProof/>
                <w:color w:val="2B91AF"/>
                <w:sz w:val="20"/>
                <w:szCs w:val="20"/>
                <w:lang w:val="en-US"/>
              </w:rPr>
              <w:t>Item</w:t>
            </w:r>
            <w:r w:rsidRPr="00CC7FC6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ComputerStep(</w:t>
            </w:r>
            <w:r w:rsidRPr="00CC7FC6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CC7FC6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lowCell)</w:t>
            </w:r>
          </w:p>
          <w:p w:rsidR="006B1AB1" w:rsidRPr="006B1AB1" w:rsidRDefault="006B1AB1" w:rsidP="0003452A">
            <w:pPr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6B1AB1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double</w:t>
            </w:r>
            <w:r w:rsidRPr="006B1AB1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CalcValue()</w:t>
            </w:r>
          </w:p>
          <w:p w:rsidR="006B1AB1" w:rsidRPr="00CC7FC6" w:rsidRDefault="006B1AB1" w:rsidP="0003452A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FC6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double</w:t>
            </w:r>
            <w:r w:rsidRPr="00CC7FC6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GetCellValue(</w:t>
            </w:r>
            <w:r w:rsidRPr="00CC7FC6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CC7FC6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x,</w:t>
            </w:r>
            <w:r w:rsidRPr="00CC7FC6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CC7FC6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y)</w:t>
            </w:r>
          </w:p>
        </w:tc>
        <w:tc>
          <w:tcPr>
            <w:tcW w:w="2508" w:type="dxa"/>
          </w:tcPr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Список</w:t>
            </w:r>
            <w:r w:rsidRPr="00EB7CCB">
              <w:rPr>
                <w:sz w:val="20"/>
                <w:szCs w:val="20"/>
              </w:rPr>
              <w:t xml:space="preserve"> фишек</w:t>
            </w: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Количество одинаковых фишек в 8 направлениях</w:t>
            </w: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Количество фишек</w:t>
            </w: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Дозволенные границы для расстановки фишек</w:t>
            </w: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Максимальное количество составленных в ряд фишек</w:t>
            </w:r>
          </w:p>
          <w:p w:rsidR="006B1AB1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Конструктор</w:t>
            </w: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Установить фишку</w:t>
            </w: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Посчитать очки</w:t>
            </w: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Найти величину заданной ячейки</w:t>
            </w: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Удалить ячейку</w:t>
            </w: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Удалить все ячейки</w:t>
            </w:r>
          </w:p>
          <w:p w:rsidR="006B1AB1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Проверка на условие победы</w:t>
            </w:r>
          </w:p>
          <w:p w:rsidR="006B1AB1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Расчет хода компьютера</w:t>
            </w:r>
          </w:p>
          <w:p w:rsidR="006B1AB1" w:rsidRDefault="006B1AB1" w:rsidP="0003452A">
            <w:pPr>
              <w:spacing w:line="240" w:lineRule="auto"/>
              <w:rPr>
                <w:sz w:val="20"/>
                <w:szCs w:val="20"/>
              </w:rPr>
            </w:pPr>
          </w:p>
          <w:p w:rsidR="006B1AB1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Расчет цены ячейки для одной стороны</w:t>
            </w: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Расчет цены ячейки</w:t>
            </w:r>
          </w:p>
        </w:tc>
      </w:tr>
      <w:tr w:rsidR="006B1AB1" w:rsidRPr="00D73ECE" w:rsidTr="0003452A">
        <w:tc>
          <w:tcPr>
            <w:tcW w:w="1803" w:type="dxa"/>
          </w:tcPr>
          <w:p w:rsidR="006B1AB1" w:rsidRPr="00EC792A" w:rsidRDefault="006B1AB1" w:rsidP="0003452A">
            <w:pPr>
              <w:spacing w:line="240" w:lineRule="auto"/>
              <w:rPr>
                <w:color w:val="4F81BD" w:themeColor="accent1"/>
                <w:lang w:val="en-US"/>
              </w:rPr>
            </w:pPr>
            <w:r w:rsidRPr="00EC792A">
              <w:rPr>
                <w:rFonts w:ascii="Courier New" w:eastAsia="Calibri" w:hAnsi="Courier New" w:cs="Courier New"/>
                <w:noProof/>
                <w:color w:val="4F81BD" w:themeColor="accent1"/>
                <w:lang w:val="en-US"/>
              </w:rPr>
              <w:lastRenderedPageBreak/>
              <w:t>Item</w:t>
            </w:r>
          </w:p>
        </w:tc>
        <w:tc>
          <w:tcPr>
            <w:tcW w:w="2403" w:type="dxa"/>
            <w:tcBorders>
              <w:bottom w:val="single" w:sz="4" w:space="0" w:color="auto"/>
            </w:tcBorders>
          </w:tcPr>
          <w:p w:rsidR="006B1AB1" w:rsidRPr="00D73ECE" w:rsidRDefault="006B1AB1" w:rsidP="0003452A">
            <w:pPr>
              <w:spacing w:line="240" w:lineRule="auto"/>
            </w:pPr>
            <w:r w:rsidRPr="00D73ECE">
              <w:t>структура, содержащая данные о каждой поставленной фишке</w:t>
            </w:r>
          </w:p>
        </w:tc>
        <w:tc>
          <w:tcPr>
            <w:tcW w:w="2857" w:type="dxa"/>
          </w:tcPr>
          <w:p w:rsidR="006B1AB1" w:rsidRPr="00040BD0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_x;</w:t>
            </w:r>
          </w:p>
          <w:p w:rsidR="006B1AB1" w:rsidRPr="00040BD0" w:rsidRDefault="006B1AB1" w:rsidP="0003452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_y;</w:t>
            </w:r>
          </w:p>
          <w:p w:rsidR="006B1AB1" w:rsidRPr="00040BD0" w:rsidRDefault="006B1AB1" w:rsidP="0003452A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040BD0">
              <w:rPr>
                <w:rFonts w:ascii="Courier New" w:eastAsia="Calibri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040BD0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_value;</w:t>
            </w:r>
          </w:p>
        </w:tc>
        <w:tc>
          <w:tcPr>
            <w:tcW w:w="2508" w:type="dxa"/>
          </w:tcPr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Координаты ячейки на поле</w:t>
            </w:r>
          </w:p>
          <w:p w:rsidR="006B1AB1" w:rsidRPr="00EB7CCB" w:rsidRDefault="006B1AB1" w:rsidP="0003452A">
            <w:pPr>
              <w:spacing w:line="240" w:lineRule="auto"/>
              <w:rPr>
                <w:sz w:val="20"/>
                <w:szCs w:val="20"/>
              </w:rPr>
            </w:pPr>
            <w:r w:rsidRPr="00EB7CCB">
              <w:rPr>
                <w:sz w:val="20"/>
                <w:szCs w:val="20"/>
              </w:rPr>
              <w:t>Значение ячейки</w:t>
            </w:r>
          </w:p>
        </w:tc>
      </w:tr>
    </w:tbl>
    <w:p w:rsidR="006B1AB1" w:rsidRPr="00D73ECE" w:rsidRDefault="006B1AB1" w:rsidP="006B1AB1">
      <w:pPr>
        <w:spacing w:line="240" w:lineRule="auto"/>
      </w:pPr>
    </w:p>
    <w:p w:rsidR="006B1AB1" w:rsidRPr="006B1AB1" w:rsidRDefault="006B1AB1" w:rsidP="006B1A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1AB1">
        <w:rPr>
          <w:rFonts w:ascii="Times New Roman" w:hAnsi="Times New Roman" w:cs="Times New Roman"/>
          <w:b/>
          <w:sz w:val="24"/>
          <w:szCs w:val="24"/>
        </w:rPr>
        <w:t>3.3.Проектирование модулей.</w:t>
      </w:r>
    </w:p>
    <w:p w:rsidR="006B1AB1" w:rsidRPr="006B1AB1" w:rsidRDefault="006B1AB1" w:rsidP="006B1A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AB1">
        <w:rPr>
          <w:rFonts w:ascii="Times New Roman" w:hAnsi="Times New Roman" w:cs="Times New Roman"/>
          <w:sz w:val="24"/>
          <w:szCs w:val="24"/>
        </w:rPr>
        <w:t>В процессе проектирования модулей была построена таблица 1.2 модулей и содержащихся в них классов. Связи между модулями остаются теми же, что и между соответствующими классами.</w:t>
      </w:r>
    </w:p>
    <w:p w:rsidR="006B1AB1" w:rsidRPr="006B1AB1" w:rsidRDefault="006B1AB1" w:rsidP="006B1A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1AB1" w:rsidRPr="006B1AB1" w:rsidRDefault="006B1AB1" w:rsidP="006B1A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B1AB1">
        <w:rPr>
          <w:rFonts w:ascii="Times New Roman" w:hAnsi="Times New Roman" w:cs="Times New Roman"/>
          <w:sz w:val="24"/>
          <w:szCs w:val="24"/>
        </w:rPr>
        <w:t>Таблица 2.Прое</w:t>
      </w:r>
      <w:r w:rsidRPr="006B1AB1">
        <w:rPr>
          <w:rFonts w:ascii="Times New Roman" w:hAnsi="Times New Roman" w:cs="Times New Roman"/>
          <w:sz w:val="24"/>
          <w:szCs w:val="24"/>
          <w:lang w:val="en-US"/>
        </w:rPr>
        <w:t>к</w:t>
      </w:r>
      <w:r w:rsidRPr="006B1AB1">
        <w:rPr>
          <w:rFonts w:ascii="Times New Roman" w:hAnsi="Times New Roman" w:cs="Times New Roman"/>
          <w:sz w:val="24"/>
          <w:szCs w:val="24"/>
        </w:rPr>
        <w:t>тирование модулей.</w:t>
      </w:r>
    </w:p>
    <w:p w:rsidR="006B1AB1" w:rsidRPr="0086463C" w:rsidRDefault="006B1AB1" w:rsidP="006B1AB1">
      <w:pPr>
        <w:spacing w:after="0" w:line="240" w:lineRule="auto"/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4786"/>
      </w:tblGrid>
      <w:tr w:rsidR="006B1AB1" w:rsidRPr="00D73ECE" w:rsidTr="0003452A">
        <w:tc>
          <w:tcPr>
            <w:tcW w:w="4785" w:type="dxa"/>
          </w:tcPr>
          <w:p w:rsidR="006B1AB1" w:rsidRPr="00D73ECE" w:rsidRDefault="006B1AB1" w:rsidP="0003452A">
            <w:pPr>
              <w:spacing w:line="240" w:lineRule="auto"/>
              <w:jc w:val="center"/>
            </w:pPr>
            <w:r w:rsidRPr="00D73ECE">
              <w:t>Название модуля</w:t>
            </w:r>
          </w:p>
        </w:tc>
        <w:tc>
          <w:tcPr>
            <w:tcW w:w="4786" w:type="dxa"/>
          </w:tcPr>
          <w:p w:rsidR="006B1AB1" w:rsidRPr="00D73ECE" w:rsidRDefault="006B1AB1" w:rsidP="0003452A">
            <w:pPr>
              <w:spacing w:line="240" w:lineRule="auto"/>
              <w:jc w:val="center"/>
            </w:pPr>
            <w:r w:rsidRPr="00D73ECE">
              <w:t>Содержащиеся внутри классы</w:t>
            </w:r>
          </w:p>
        </w:tc>
      </w:tr>
      <w:tr w:rsidR="006B1AB1" w:rsidRPr="00D73ECE" w:rsidTr="0003452A">
        <w:tc>
          <w:tcPr>
            <w:tcW w:w="4785" w:type="dxa"/>
          </w:tcPr>
          <w:p w:rsidR="006B1AB1" w:rsidRPr="0086463C" w:rsidRDefault="006B1AB1" w:rsidP="0003452A">
            <w:pPr>
              <w:spacing w:line="240" w:lineRule="auto"/>
              <w:jc w:val="center"/>
              <w:rPr>
                <w:lang w:val="en-US"/>
              </w:rPr>
            </w:pPr>
            <w:r w:rsidRPr="00D73ECE">
              <w:t>Game</w:t>
            </w:r>
            <w:r>
              <w:t>.cs</w:t>
            </w:r>
          </w:p>
        </w:tc>
        <w:tc>
          <w:tcPr>
            <w:tcW w:w="4786" w:type="dxa"/>
          </w:tcPr>
          <w:p w:rsidR="006B1AB1" w:rsidRPr="0086463C" w:rsidRDefault="006B1AB1" w:rsidP="0003452A">
            <w:pPr>
              <w:spacing w:line="240" w:lineRule="auto"/>
              <w:jc w:val="center"/>
              <w:rPr>
                <w:lang w:val="en-US"/>
              </w:rPr>
            </w:pPr>
            <w:r w:rsidRPr="00D73ECE">
              <w:t>Game</w:t>
            </w:r>
          </w:p>
        </w:tc>
      </w:tr>
      <w:tr w:rsidR="006B1AB1" w:rsidRPr="00D73ECE" w:rsidTr="0003452A">
        <w:tc>
          <w:tcPr>
            <w:tcW w:w="4785" w:type="dxa"/>
          </w:tcPr>
          <w:p w:rsidR="006B1AB1" w:rsidRPr="00D73ECE" w:rsidRDefault="006B1AB1" w:rsidP="0003452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Player.cs</w:t>
            </w:r>
          </w:p>
        </w:tc>
        <w:tc>
          <w:tcPr>
            <w:tcW w:w="4786" w:type="dxa"/>
          </w:tcPr>
          <w:p w:rsidR="006B1AB1" w:rsidRPr="00D73ECE" w:rsidRDefault="006B1AB1" w:rsidP="0003452A">
            <w:pPr>
              <w:spacing w:line="240" w:lineRule="auto"/>
              <w:jc w:val="center"/>
            </w:pPr>
            <w:r>
              <w:rPr>
                <w:lang w:val="en-US"/>
              </w:rPr>
              <w:t>Player</w:t>
            </w:r>
          </w:p>
          <w:p w:rsidR="006B1AB1" w:rsidRPr="00D73ECE" w:rsidRDefault="006B1AB1" w:rsidP="0003452A">
            <w:pPr>
              <w:spacing w:line="240" w:lineRule="auto"/>
              <w:jc w:val="center"/>
            </w:pPr>
          </w:p>
        </w:tc>
      </w:tr>
      <w:tr w:rsidR="006B1AB1" w:rsidRPr="00D73ECE" w:rsidTr="0003452A">
        <w:tc>
          <w:tcPr>
            <w:tcW w:w="4785" w:type="dxa"/>
          </w:tcPr>
          <w:p w:rsidR="006B1AB1" w:rsidRPr="00D73ECE" w:rsidRDefault="006B1AB1" w:rsidP="0003452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Items.cs</w:t>
            </w:r>
          </w:p>
        </w:tc>
        <w:tc>
          <w:tcPr>
            <w:tcW w:w="4786" w:type="dxa"/>
          </w:tcPr>
          <w:p w:rsidR="006B1AB1" w:rsidRPr="0086463C" w:rsidRDefault="006B1AB1" w:rsidP="0003452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</w:tr>
      <w:tr w:rsidR="006B1AB1" w:rsidRPr="0086463C" w:rsidTr="0003452A">
        <w:tc>
          <w:tcPr>
            <w:tcW w:w="4785" w:type="dxa"/>
          </w:tcPr>
          <w:p w:rsidR="006B1AB1" w:rsidRPr="00D73ECE" w:rsidRDefault="006B1AB1" w:rsidP="0003452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Item.cs</w:t>
            </w:r>
          </w:p>
        </w:tc>
        <w:tc>
          <w:tcPr>
            <w:tcW w:w="4786" w:type="dxa"/>
          </w:tcPr>
          <w:p w:rsidR="006B1AB1" w:rsidRPr="0086463C" w:rsidRDefault="006B1AB1" w:rsidP="0003452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</w:tr>
      <w:tr w:rsidR="006B1AB1" w:rsidRPr="0086463C" w:rsidTr="0003452A">
        <w:tc>
          <w:tcPr>
            <w:tcW w:w="4785" w:type="dxa"/>
          </w:tcPr>
          <w:p w:rsidR="006B1AB1" w:rsidRDefault="006B1AB1" w:rsidP="0003452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Fields.cs</w:t>
            </w:r>
          </w:p>
        </w:tc>
        <w:tc>
          <w:tcPr>
            <w:tcW w:w="4786" w:type="dxa"/>
          </w:tcPr>
          <w:p w:rsidR="006B1AB1" w:rsidRDefault="006B1AB1" w:rsidP="0003452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</w:tr>
    </w:tbl>
    <w:p w:rsidR="006B1AB1" w:rsidRPr="0086463C" w:rsidRDefault="006B1AB1" w:rsidP="006B1AB1">
      <w:pPr>
        <w:spacing w:line="240" w:lineRule="auto"/>
        <w:jc w:val="center"/>
        <w:rPr>
          <w:lang w:val="en-US"/>
        </w:rPr>
      </w:pPr>
    </w:p>
    <w:p w:rsidR="006B1AB1" w:rsidRDefault="006B1AB1" w:rsidP="00FB47A9">
      <w:pPr>
        <w:rPr>
          <w:rFonts w:ascii="Times New Roman" w:hAnsi="Times New Roman" w:cs="Times New Roman"/>
          <w:lang w:val="en-US"/>
        </w:rPr>
      </w:pPr>
    </w:p>
    <w:bookmarkEnd w:id="2"/>
    <w:p w:rsidR="00FB47A9" w:rsidRPr="004263B5" w:rsidRDefault="00FB47A9" w:rsidP="00FB47A9">
      <w:pPr>
        <w:rPr>
          <w:rFonts w:ascii="Times New Roman" w:hAnsi="Times New Roman" w:cs="Times New Roman"/>
          <w:b/>
          <w:sz w:val="24"/>
          <w:szCs w:val="24"/>
        </w:rPr>
      </w:pPr>
      <w:r w:rsidRPr="00FB47A9">
        <w:rPr>
          <w:rFonts w:ascii="Times New Roman" w:hAnsi="Times New Roman" w:cs="Times New Roman"/>
        </w:rPr>
        <w:br w:type="page"/>
      </w:r>
      <w:bookmarkStart w:id="3" w:name="_Toc183259894"/>
      <w:r w:rsidR="004263B5"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 w:rsidRPr="004263B5">
        <w:rPr>
          <w:rFonts w:ascii="Times New Roman" w:hAnsi="Times New Roman" w:cs="Times New Roman"/>
          <w:b/>
          <w:sz w:val="24"/>
          <w:szCs w:val="24"/>
        </w:rPr>
        <w:t>Тестирование</w:t>
      </w:r>
      <w:bookmarkEnd w:id="3"/>
    </w:p>
    <w:p w:rsidR="00FB47A9" w:rsidRPr="004263B5" w:rsidRDefault="004263B5" w:rsidP="00FB47A9">
      <w:pPr>
        <w:rPr>
          <w:rFonts w:ascii="Times New Roman" w:hAnsi="Times New Roman" w:cs="Times New Roman"/>
          <w:sz w:val="24"/>
          <w:szCs w:val="24"/>
        </w:rPr>
      </w:pPr>
      <w:r w:rsidRPr="004263B5">
        <w:rPr>
          <w:rFonts w:ascii="Times New Roman" w:hAnsi="Times New Roman" w:cs="Times New Roman"/>
          <w:sz w:val="24"/>
          <w:szCs w:val="24"/>
        </w:rPr>
        <w:t>Програ</w:t>
      </w:r>
      <w:r>
        <w:rPr>
          <w:rFonts w:ascii="Times New Roman" w:hAnsi="Times New Roman" w:cs="Times New Roman"/>
          <w:sz w:val="24"/>
          <w:szCs w:val="24"/>
        </w:rPr>
        <w:t>мма прошла через серию следующих тестов:</w:t>
      </w:r>
    </w:p>
    <w:p w:rsidR="004263B5" w:rsidRDefault="004263B5" w:rsidP="004263B5">
      <w:pPr>
        <w:pStyle w:val="Style21"/>
        <w:widowControl/>
        <w:tabs>
          <w:tab w:val="left" w:leader="dot" w:pos="5904"/>
        </w:tabs>
        <w:jc w:val="left"/>
        <w:rPr>
          <w:b/>
        </w:rPr>
      </w:pPr>
      <w:r w:rsidRPr="004263B5">
        <w:rPr>
          <w:b/>
        </w:rPr>
        <w:t>4.1.Проверка граничных условий</w:t>
      </w:r>
    </w:p>
    <w:p w:rsidR="004263B5" w:rsidRPr="0003452A" w:rsidRDefault="0003452A" w:rsidP="004263B5">
      <w:pPr>
        <w:pStyle w:val="Style21"/>
        <w:widowControl/>
        <w:tabs>
          <w:tab w:val="left" w:leader="dot" w:pos="5904"/>
        </w:tabs>
        <w:jc w:val="left"/>
        <w:rPr>
          <w:rStyle w:val="FontStyle240"/>
          <w:rFonts w:ascii="Times New Roman" w:hAnsi="Times New Roman" w:cs="Times New Roman"/>
          <w:sz w:val="24"/>
          <w:szCs w:val="24"/>
        </w:rPr>
      </w:pPr>
      <w:r w:rsidRPr="0003452A">
        <w:rPr>
          <w:rStyle w:val="FontStyle240"/>
          <w:rFonts w:ascii="Times New Roman" w:hAnsi="Times New Roman" w:cs="Times New Roman"/>
          <w:sz w:val="24"/>
          <w:szCs w:val="24"/>
        </w:rPr>
        <w:t xml:space="preserve">     Программа адекватно отреагировала на следующие ситуации:</w:t>
      </w:r>
    </w:p>
    <w:p w:rsidR="0003452A" w:rsidRPr="0003452A" w:rsidRDefault="0003452A" w:rsidP="004263B5">
      <w:pPr>
        <w:pStyle w:val="Style21"/>
        <w:widowControl/>
        <w:tabs>
          <w:tab w:val="left" w:leader="dot" w:pos="5904"/>
        </w:tabs>
        <w:jc w:val="left"/>
        <w:rPr>
          <w:rStyle w:val="FontStyle240"/>
          <w:rFonts w:ascii="Times New Roman" w:hAnsi="Times New Roman" w:cs="Times New Roman"/>
          <w:sz w:val="24"/>
          <w:szCs w:val="24"/>
        </w:rPr>
      </w:pPr>
      <w:r w:rsidRPr="0003452A">
        <w:rPr>
          <w:rStyle w:val="FontStyle240"/>
          <w:rFonts w:ascii="Times New Roman" w:hAnsi="Times New Roman" w:cs="Times New Roman"/>
          <w:sz w:val="24"/>
          <w:szCs w:val="24"/>
        </w:rPr>
        <w:t xml:space="preserve">     - координаты новой фишки выходили за диапазон целочисленного типа.</w:t>
      </w:r>
    </w:p>
    <w:p w:rsidR="0003452A" w:rsidRPr="0003452A" w:rsidRDefault="0003452A" w:rsidP="004263B5">
      <w:pPr>
        <w:pStyle w:val="Style21"/>
        <w:widowControl/>
        <w:tabs>
          <w:tab w:val="left" w:leader="dot" w:pos="5904"/>
        </w:tabs>
        <w:jc w:val="left"/>
        <w:rPr>
          <w:rStyle w:val="FontStyle240"/>
          <w:rFonts w:ascii="Times New Roman" w:hAnsi="Times New Roman" w:cs="Times New Roman"/>
          <w:sz w:val="24"/>
          <w:szCs w:val="24"/>
        </w:rPr>
      </w:pPr>
      <w:r w:rsidRPr="0003452A">
        <w:rPr>
          <w:rStyle w:val="FontStyle240"/>
          <w:rFonts w:ascii="Times New Roman" w:hAnsi="Times New Roman" w:cs="Times New Roman"/>
          <w:sz w:val="24"/>
          <w:szCs w:val="24"/>
        </w:rPr>
        <w:t xml:space="preserve">     - значения границ для расстановки фишек выходили за диапазон целочисленного типа.</w:t>
      </w:r>
    </w:p>
    <w:p w:rsidR="004263B5" w:rsidRPr="004263B5" w:rsidRDefault="004263B5" w:rsidP="004263B5">
      <w:pPr>
        <w:pStyle w:val="Style21"/>
        <w:widowControl/>
        <w:tabs>
          <w:tab w:val="left" w:leader="dot" w:pos="5899"/>
        </w:tabs>
        <w:jc w:val="left"/>
        <w:rPr>
          <w:rStyle w:val="FontStyle240"/>
          <w:rFonts w:ascii="Times New Roman" w:hAnsi="Times New Roman" w:cs="Times New Roman"/>
          <w:b/>
          <w:sz w:val="24"/>
          <w:szCs w:val="24"/>
        </w:rPr>
      </w:pPr>
      <w:r w:rsidRPr="004263B5">
        <w:rPr>
          <w:rStyle w:val="FontStyle240"/>
          <w:rFonts w:ascii="Times New Roman" w:hAnsi="Times New Roman" w:cs="Times New Roman"/>
          <w:b/>
          <w:sz w:val="24"/>
          <w:szCs w:val="24"/>
        </w:rPr>
        <w:t>4.2.</w:t>
      </w:r>
      <w:r w:rsidRPr="004263B5">
        <w:rPr>
          <w:b/>
        </w:rPr>
        <w:t>Тестирование вычислений</w:t>
      </w:r>
    </w:p>
    <w:p w:rsidR="004263B5" w:rsidRPr="0003452A" w:rsidRDefault="0003452A" w:rsidP="004263B5">
      <w:pPr>
        <w:pStyle w:val="Style21"/>
        <w:widowControl/>
        <w:tabs>
          <w:tab w:val="left" w:leader="dot" w:pos="5909"/>
        </w:tabs>
        <w:jc w:val="left"/>
        <w:rPr>
          <w:rFonts w:ascii="Courier New" w:hAnsi="Courier New" w:cs="Courier New"/>
          <w:noProof/>
          <w:sz w:val="20"/>
          <w:szCs w:val="20"/>
        </w:rPr>
      </w:pPr>
      <w:r w:rsidRPr="0003452A">
        <w:rPr>
          <w:rStyle w:val="FontStyle240"/>
          <w:rFonts w:ascii="Times New Roman" w:hAnsi="Times New Roman" w:cs="Times New Roman"/>
          <w:sz w:val="24"/>
          <w:szCs w:val="24"/>
        </w:rPr>
        <w:t xml:space="preserve">      Математической частью программы является функция</w:t>
      </w:r>
      <w:r>
        <w:rPr>
          <w:rStyle w:val="FontStyle240"/>
          <w:rFonts w:ascii="Times New Roman" w:hAnsi="Times New Roman" w:cs="Times New Roman"/>
          <w:b/>
          <w:sz w:val="24"/>
          <w:szCs w:val="24"/>
        </w:rPr>
        <w:t xml:space="preserve">     </w:t>
      </w:r>
      <w:r w:rsidRPr="0003452A">
        <w:rPr>
          <w:rStyle w:val="FontStyle240"/>
          <w:rFonts w:ascii="Courier New" w:hAnsi="Courier New" w:cs="Courier New"/>
          <w:sz w:val="20"/>
          <w:szCs w:val="20"/>
        </w:rPr>
        <w:t>Items::</w:t>
      </w:r>
      <w:r>
        <w:rPr>
          <w:rFonts w:ascii="Courier New" w:hAnsi="Courier New" w:cs="Courier New"/>
          <w:noProof/>
          <w:sz w:val="20"/>
          <w:szCs w:val="20"/>
        </w:rPr>
        <w:t>ComputerStep</w:t>
      </w:r>
      <w:r w:rsidRPr="0003452A">
        <w:rPr>
          <w:rFonts w:ascii="Courier New" w:hAnsi="Courier New" w:cs="Courier New"/>
          <w:noProof/>
          <w:sz w:val="20"/>
          <w:szCs w:val="20"/>
        </w:rPr>
        <w:t>.</w:t>
      </w:r>
    </w:p>
    <w:p w:rsidR="0003452A" w:rsidRPr="0003452A" w:rsidRDefault="0003452A" w:rsidP="004263B5">
      <w:pPr>
        <w:pStyle w:val="Style21"/>
        <w:widowControl/>
        <w:tabs>
          <w:tab w:val="left" w:leader="dot" w:pos="5909"/>
        </w:tabs>
        <w:jc w:val="left"/>
        <w:rPr>
          <w:rStyle w:val="FontStyle240"/>
          <w:rFonts w:ascii="Times New Roman" w:hAnsi="Times New Roman" w:cs="Times New Roman"/>
          <w:b/>
          <w:sz w:val="24"/>
          <w:szCs w:val="24"/>
        </w:rPr>
      </w:pPr>
      <w:r w:rsidRPr="0003452A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03452A">
        <w:rPr>
          <w:rFonts w:ascii="Courier New" w:hAnsi="Courier New" w:cs="Courier New"/>
          <w:noProof/>
        </w:rPr>
        <w:t xml:space="preserve"> </w:t>
      </w:r>
      <w:r>
        <w:rPr>
          <w:noProof/>
        </w:rPr>
        <w:t>Функция была проверена с помощью игры с</w:t>
      </w:r>
      <w:r w:rsidRPr="0003452A">
        <w:rPr>
          <w:noProof/>
        </w:rPr>
        <w:t xml:space="preserve"> компьютером.</w:t>
      </w:r>
    </w:p>
    <w:p w:rsidR="004263B5" w:rsidRDefault="004263B5" w:rsidP="004263B5">
      <w:pPr>
        <w:pStyle w:val="Style21"/>
        <w:widowControl/>
        <w:tabs>
          <w:tab w:val="left" w:leader="dot" w:pos="5909"/>
        </w:tabs>
        <w:jc w:val="left"/>
        <w:rPr>
          <w:b/>
        </w:rPr>
      </w:pPr>
      <w:r w:rsidRPr="004263B5">
        <w:rPr>
          <w:rStyle w:val="FontStyle240"/>
          <w:rFonts w:ascii="Times New Roman" w:hAnsi="Times New Roman" w:cs="Times New Roman"/>
          <w:b/>
          <w:sz w:val="24"/>
          <w:szCs w:val="24"/>
        </w:rPr>
        <w:t>4.3.</w:t>
      </w:r>
      <w:r w:rsidRPr="004263B5">
        <w:rPr>
          <w:b/>
        </w:rPr>
        <w:t>Проверка инициализации данных</w:t>
      </w:r>
    </w:p>
    <w:p w:rsidR="00492640" w:rsidRPr="00492640" w:rsidRDefault="00492640" w:rsidP="004263B5">
      <w:pPr>
        <w:pStyle w:val="Style21"/>
        <w:widowControl/>
        <w:tabs>
          <w:tab w:val="left" w:leader="dot" w:pos="5909"/>
        </w:tabs>
        <w:jc w:val="left"/>
        <w:rPr>
          <w:rStyle w:val="FontStyle240"/>
          <w:rFonts w:ascii="Times New Roman" w:hAnsi="Times New Roman" w:cs="Times New Roman"/>
          <w:sz w:val="24"/>
          <w:szCs w:val="24"/>
        </w:rPr>
      </w:pPr>
      <w:r>
        <w:rPr>
          <w:b/>
        </w:rPr>
        <w:t xml:space="preserve">      </w:t>
      </w:r>
      <w:r w:rsidRPr="00492640">
        <w:t>Было проверено, обнуляются ли все значения при повторном запуске игры (счет игроков, массив фишек, номер ходящего игрока т.д.)</w:t>
      </w:r>
    </w:p>
    <w:p w:rsidR="004263B5" w:rsidRPr="004263B5" w:rsidRDefault="00492640" w:rsidP="004263B5">
      <w:pPr>
        <w:pStyle w:val="Style21"/>
        <w:widowControl/>
        <w:tabs>
          <w:tab w:val="left" w:leader="dot" w:pos="5904"/>
        </w:tabs>
        <w:jc w:val="left"/>
        <w:rPr>
          <w:rStyle w:val="FontStyle240"/>
          <w:rFonts w:ascii="Times New Roman" w:hAnsi="Times New Roman" w:cs="Times New Roman"/>
          <w:b/>
          <w:sz w:val="24"/>
          <w:szCs w:val="24"/>
        </w:rPr>
      </w:pPr>
      <w:r>
        <w:rPr>
          <w:rStyle w:val="FontStyle240"/>
          <w:rFonts w:ascii="Times New Roman" w:hAnsi="Times New Roman" w:cs="Times New Roman"/>
          <w:b/>
          <w:sz w:val="24"/>
          <w:szCs w:val="24"/>
        </w:rPr>
        <w:t>4.4</w:t>
      </w:r>
      <w:r w:rsidR="004263B5" w:rsidRPr="004263B5">
        <w:rPr>
          <w:rStyle w:val="FontStyle240"/>
          <w:rFonts w:ascii="Times New Roman" w:hAnsi="Times New Roman" w:cs="Times New Roman"/>
          <w:b/>
          <w:sz w:val="24"/>
          <w:szCs w:val="24"/>
        </w:rPr>
        <w:t>.</w:t>
      </w:r>
      <w:r w:rsidR="004263B5" w:rsidRPr="004263B5">
        <w:rPr>
          <w:b/>
        </w:rPr>
        <w:t>Проверка обработки ошибок</w:t>
      </w:r>
    </w:p>
    <w:p w:rsidR="004263B5" w:rsidRDefault="0003452A" w:rsidP="004263B5">
      <w:pPr>
        <w:pStyle w:val="Style21"/>
        <w:widowControl/>
        <w:tabs>
          <w:tab w:val="left" w:leader="dot" w:pos="5904"/>
        </w:tabs>
        <w:jc w:val="left"/>
        <w:rPr>
          <w:rStyle w:val="FontStyle240"/>
          <w:rFonts w:ascii="Times New Roman" w:hAnsi="Times New Roman" w:cs="Times New Roman"/>
          <w:sz w:val="24"/>
          <w:szCs w:val="24"/>
        </w:rPr>
      </w:pPr>
      <w:r>
        <w:rPr>
          <w:rStyle w:val="FontStyle240"/>
          <w:rFonts w:ascii="Times New Roman" w:hAnsi="Times New Roman" w:cs="Times New Roman"/>
          <w:b/>
          <w:sz w:val="24"/>
          <w:szCs w:val="24"/>
        </w:rPr>
        <w:t xml:space="preserve">      </w:t>
      </w:r>
      <w:r w:rsidRPr="0003452A">
        <w:rPr>
          <w:rStyle w:val="FontStyle240"/>
          <w:rFonts w:ascii="Times New Roman" w:hAnsi="Times New Roman" w:cs="Times New Roman"/>
          <w:sz w:val="24"/>
          <w:szCs w:val="24"/>
        </w:rPr>
        <w:t>Программа адекватно отреагировала на следующие ситуации:</w:t>
      </w:r>
    </w:p>
    <w:p w:rsidR="0003452A" w:rsidRDefault="0003452A" w:rsidP="004263B5">
      <w:pPr>
        <w:pStyle w:val="Style21"/>
        <w:widowControl/>
        <w:tabs>
          <w:tab w:val="left" w:leader="dot" w:pos="5904"/>
        </w:tabs>
        <w:jc w:val="left"/>
        <w:rPr>
          <w:rStyle w:val="FontStyle240"/>
          <w:rFonts w:ascii="Times New Roman" w:hAnsi="Times New Roman" w:cs="Times New Roman"/>
          <w:sz w:val="24"/>
          <w:szCs w:val="24"/>
        </w:rPr>
      </w:pPr>
      <w:r>
        <w:rPr>
          <w:rStyle w:val="FontStyle240"/>
          <w:rFonts w:ascii="Times New Roman" w:hAnsi="Times New Roman" w:cs="Times New Roman"/>
          <w:sz w:val="24"/>
          <w:szCs w:val="24"/>
        </w:rPr>
        <w:t>- игрок ставил одну фишку поверх другой</w:t>
      </w:r>
    </w:p>
    <w:p w:rsidR="0003452A" w:rsidRPr="004263B5" w:rsidRDefault="0003452A" w:rsidP="00492640">
      <w:pPr>
        <w:pStyle w:val="Style21"/>
        <w:widowControl/>
        <w:tabs>
          <w:tab w:val="left" w:leader="dot" w:pos="5904"/>
        </w:tabs>
        <w:jc w:val="left"/>
        <w:rPr>
          <w:rStyle w:val="FontStyle240"/>
          <w:rFonts w:ascii="Times New Roman" w:hAnsi="Times New Roman" w:cs="Times New Roman"/>
          <w:b/>
          <w:sz w:val="24"/>
          <w:szCs w:val="24"/>
        </w:rPr>
      </w:pPr>
      <w:r>
        <w:rPr>
          <w:rStyle w:val="FontStyle240"/>
          <w:rFonts w:ascii="Times New Roman" w:hAnsi="Times New Roman" w:cs="Times New Roman"/>
          <w:sz w:val="24"/>
          <w:szCs w:val="24"/>
        </w:rPr>
        <w:t>- игрок ставил фишку за доступными пределами</w:t>
      </w:r>
    </w:p>
    <w:p w:rsidR="004263B5" w:rsidRPr="004263B5" w:rsidRDefault="00492640" w:rsidP="00492640">
      <w:pPr>
        <w:pStyle w:val="Style21"/>
        <w:widowControl/>
        <w:tabs>
          <w:tab w:val="left" w:leader="dot" w:pos="5904"/>
        </w:tabs>
        <w:jc w:val="left"/>
        <w:rPr>
          <w:rStyle w:val="FontStyle240"/>
          <w:rFonts w:ascii="Times New Roman" w:hAnsi="Times New Roman" w:cs="Times New Roman"/>
          <w:b/>
          <w:sz w:val="24"/>
          <w:szCs w:val="24"/>
        </w:rPr>
      </w:pPr>
      <w:r>
        <w:rPr>
          <w:rStyle w:val="FontStyle240"/>
          <w:rFonts w:ascii="Times New Roman" w:hAnsi="Times New Roman" w:cs="Times New Roman"/>
          <w:b/>
          <w:sz w:val="24"/>
          <w:szCs w:val="24"/>
        </w:rPr>
        <w:t>4.5</w:t>
      </w:r>
      <w:r w:rsidR="004263B5" w:rsidRPr="004263B5">
        <w:rPr>
          <w:rStyle w:val="FontStyle240"/>
          <w:rFonts w:ascii="Times New Roman" w:hAnsi="Times New Roman" w:cs="Times New Roman"/>
          <w:b/>
          <w:sz w:val="24"/>
          <w:szCs w:val="24"/>
        </w:rPr>
        <w:t>.</w:t>
      </w:r>
      <w:r w:rsidR="004263B5" w:rsidRPr="004263B5">
        <w:rPr>
          <w:b/>
        </w:rPr>
        <w:t>Проверка обработки или интерпретации данных</w:t>
      </w:r>
    </w:p>
    <w:p w:rsidR="00492640" w:rsidRDefault="0003452A" w:rsidP="00492640">
      <w:pPr>
        <w:spacing w:after="0" w:line="240" w:lineRule="auto"/>
        <w:ind w:left="345"/>
        <w:rPr>
          <w:rFonts w:ascii="Times New Roman" w:hAnsi="Times New Roman" w:cs="Times New Roman"/>
          <w:sz w:val="24"/>
          <w:szCs w:val="24"/>
        </w:rPr>
      </w:pPr>
      <w:r w:rsidRPr="0003452A">
        <w:rPr>
          <w:rStyle w:val="FontStyle240"/>
          <w:rFonts w:ascii="Times New Roman" w:hAnsi="Times New Roman" w:cs="Times New Roman"/>
          <w:sz w:val="24"/>
          <w:szCs w:val="24"/>
        </w:rPr>
        <w:t xml:space="preserve">Были проверены данные передаваемые одной функции другой. В частности конвертирование </w:t>
      </w:r>
      <w:r w:rsidRPr="0003452A">
        <w:rPr>
          <w:rFonts w:ascii="Times New Roman" w:hAnsi="Times New Roman" w:cs="Times New Roman"/>
          <w:sz w:val="24"/>
          <w:szCs w:val="24"/>
        </w:rPr>
        <w:t>координат отображаемого поля</w:t>
      </w:r>
      <w:r w:rsidR="00492640">
        <w:rPr>
          <w:rFonts w:ascii="Times New Roman" w:hAnsi="Times New Roman" w:cs="Times New Roman"/>
          <w:sz w:val="24"/>
          <w:szCs w:val="24"/>
        </w:rPr>
        <w:t xml:space="preserve"> (13*13)</w:t>
      </w:r>
      <w:r w:rsidRPr="0003452A">
        <w:rPr>
          <w:rFonts w:ascii="Times New Roman" w:hAnsi="Times New Roman" w:cs="Times New Roman"/>
          <w:sz w:val="24"/>
          <w:szCs w:val="24"/>
        </w:rPr>
        <w:t xml:space="preserve"> в координаты общего поля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263B5" w:rsidRDefault="00492640" w:rsidP="004926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2640">
        <w:rPr>
          <w:rStyle w:val="FontStyle240"/>
          <w:rFonts w:ascii="Times New Roman" w:hAnsi="Times New Roman" w:cs="Times New Roman"/>
          <w:b/>
          <w:sz w:val="24"/>
          <w:szCs w:val="24"/>
        </w:rPr>
        <w:t>4.6</w:t>
      </w:r>
      <w:r w:rsidR="004263B5" w:rsidRPr="00492640">
        <w:rPr>
          <w:rStyle w:val="FontStyle240"/>
          <w:rFonts w:ascii="Times New Roman" w:hAnsi="Times New Roman" w:cs="Times New Roman"/>
          <w:b/>
          <w:sz w:val="24"/>
          <w:szCs w:val="24"/>
        </w:rPr>
        <w:t>.</w:t>
      </w:r>
      <w:r w:rsidR="004263B5" w:rsidRPr="00492640">
        <w:rPr>
          <w:rFonts w:ascii="Times New Roman" w:hAnsi="Times New Roman" w:cs="Times New Roman"/>
          <w:b/>
          <w:sz w:val="24"/>
          <w:szCs w:val="24"/>
        </w:rPr>
        <w:t>Тестирование пользовательского интерфейса</w:t>
      </w:r>
    </w:p>
    <w:p w:rsidR="00492640" w:rsidRPr="00492640" w:rsidRDefault="00492640" w:rsidP="00492640">
      <w:pPr>
        <w:spacing w:after="0" w:line="240" w:lineRule="auto"/>
        <w:rPr>
          <w:rStyle w:val="FontStyle240"/>
          <w:rFonts w:ascii="Times New Roman" w:hAnsi="Times New Roman" w:cs="Times New Roman"/>
          <w:sz w:val="24"/>
          <w:szCs w:val="24"/>
        </w:rPr>
      </w:pPr>
      <w:r w:rsidRPr="00492640">
        <w:rPr>
          <w:rFonts w:ascii="Times New Roman" w:hAnsi="Times New Roman" w:cs="Times New Roman"/>
          <w:sz w:val="24"/>
          <w:szCs w:val="24"/>
        </w:rPr>
        <w:t>Было выяснено, что пользовательский интерфейс удовлетворяет следующим условиям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92640" w:rsidRPr="00492640" w:rsidRDefault="00492640" w:rsidP="00492640">
      <w:pPr>
        <w:pStyle w:val="Style230"/>
        <w:widowControl/>
        <w:tabs>
          <w:tab w:val="left" w:pos="557"/>
        </w:tabs>
        <w:ind w:left="293"/>
        <w:rPr>
          <w:rStyle w:val="FontStyle243"/>
          <w:rFonts w:eastAsia="Calibri"/>
          <w:sz w:val="24"/>
          <w:szCs w:val="24"/>
        </w:rPr>
      </w:pPr>
      <w:r w:rsidRPr="00492640">
        <w:rPr>
          <w:rStyle w:val="FontStyle240"/>
          <w:rFonts w:ascii="Times New Roman" w:hAnsi="Times New Roman" w:cs="Times New Roman"/>
          <w:b/>
          <w:sz w:val="24"/>
          <w:szCs w:val="24"/>
        </w:rPr>
        <w:t xml:space="preserve">    </w:t>
      </w:r>
      <w:r w:rsidRPr="00492640">
        <w:rPr>
          <w:rStyle w:val="FontStyle240"/>
          <w:rFonts w:ascii="Times New Roman" w:hAnsi="Times New Roman" w:cs="Times New Roman"/>
          <w:sz w:val="24"/>
          <w:szCs w:val="24"/>
        </w:rPr>
        <w:t>-  достаточная и неизбыточная</w:t>
      </w:r>
      <w:r>
        <w:rPr>
          <w:rStyle w:val="FontStyle240"/>
          <w:rFonts w:ascii="Times New Roman" w:hAnsi="Times New Roman" w:cs="Times New Roman"/>
          <w:b/>
          <w:sz w:val="24"/>
          <w:szCs w:val="24"/>
        </w:rPr>
        <w:t xml:space="preserve"> </w:t>
      </w:r>
      <w:r w:rsidRPr="00492640">
        <w:rPr>
          <w:rStyle w:val="FontStyle243"/>
          <w:rFonts w:eastAsia="Calibri"/>
          <w:sz w:val="24"/>
          <w:szCs w:val="24"/>
        </w:rPr>
        <w:t>функциональность;</w:t>
      </w:r>
    </w:p>
    <w:p w:rsidR="00492640" w:rsidRPr="00492640" w:rsidRDefault="00492640" w:rsidP="00492640">
      <w:pPr>
        <w:pStyle w:val="Style230"/>
        <w:widowControl/>
        <w:tabs>
          <w:tab w:val="left" w:pos="557"/>
        </w:tabs>
        <w:ind w:left="293"/>
        <w:rPr>
          <w:rStyle w:val="FontStyle243"/>
          <w:rFonts w:eastAsia="Calibri"/>
          <w:sz w:val="24"/>
          <w:szCs w:val="24"/>
        </w:rPr>
      </w:pPr>
      <w:r>
        <w:rPr>
          <w:rStyle w:val="FontStyle243"/>
          <w:rFonts w:eastAsia="Calibri"/>
          <w:sz w:val="24"/>
          <w:szCs w:val="24"/>
        </w:rPr>
        <w:t xml:space="preserve">    - быстрота </w:t>
      </w:r>
      <w:r w:rsidRPr="00492640">
        <w:rPr>
          <w:rStyle w:val="FontStyle243"/>
          <w:rFonts w:eastAsia="Calibri"/>
          <w:sz w:val="24"/>
          <w:szCs w:val="24"/>
        </w:rPr>
        <w:t>изучения программы новым пользователем;</w:t>
      </w:r>
    </w:p>
    <w:p w:rsidR="00492640" w:rsidRPr="00492640" w:rsidRDefault="00492640" w:rsidP="00492640">
      <w:pPr>
        <w:pStyle w:val="Style230"/>
        <w:widowControl/>
        <w:tabs>
          <w:tab w:val="left" w:pos="557"/>
        </w:tabs>
        <w:rPr>
          <w:rStyle w:val="FontStyle243"/>
          <w:rFonts w:eastAsia="Calibri"/>
          <w:sz w:val="24"/>
          <w:szCs w:val="24"/>
        </w:rPr>
      </w:pPr>
      <w:r>
        <w:rPr>
          <w:rStyle w:val="FontStyle243"/>
          <w:rFonts w:eastAsia="Calibri"/>
          <w:sz w:val="24"/>
          <w:szCs w:val="24"/>
        </w:rPr>
        <w:t xml:space="preserve">         - </w:t>
      </w:r>
      <w:r w:rsidRPr="00492640">
        <w:rPr>
          <w:rStyle w:val="FontStyle243"/>
          <w:rFonts w:eastAsia="Calibri"/>
          <w:sz w:val="24"/>
          <w:szCs w:val="24"/>
        </w:rPr>
        <w:t>легкость запоминания необходимых приемов работы;</w:t>
      </w:r>
    </w:p>
    <w:p w:rsidR="00492640" w:rsidRPr="00492640" w:rsidRDefault="00492640" w:rsidP="00492640">
      <w:pPr>
        <w:pStyle w:val="Style230"/>
        <w:widowControl/>
        <w:tabs>
          <w:tab w:val="left" w:pos="557"/>
        </w:tabs>
        <w:ind w:left="293"/>
        <w:rPr>
          <w:rStyle w:val="FontStyle243"/>
          <w:rFonts w:eastAsia="Calibri"/>
          <w:sz w:val="24"/>
          <w:szCs w:val="24"/>
        </w:rPr>
      </w:pPr>
      <w:r>
        <w:rPr>
          <w:rStyle w:val="FontStyle243"/>
          <w:rFonts w:eastAsia="Calibri"/>
          <w:sz w:val="24"/>
          <w:szCs w:val="24"/>
        </w:rPr>
        <w:t xml:space="preserve">    - высокая </w:t>
      </w:r>
      <w:r w:rsidRPr="00492640">
        <w:rPr>
          <w:rStyle w:val="FontStyle243"/>
          <w:rFonts w:eastAsia="Calibri"/>
          <w:sz w:val="24"/>
          <w:szCs w:val="24"/>
        </w:rPr>
        <w:t>производительность;</w:t>
      </w:r>
    </w:p>
    <w:p w:rsidR="00492640" w:rsidRPr="00492640" w:rsidRDefault="00492640" w:rsidP="00492640">
      <w:pPr>
        <w:pStyle w:val="Style230"/>
        <w:widowControl/>
        <w:tabs>
          <w:tab w:val="left" w:pos="557"/>
        </w:tabs>
        <w:ind w:left="293"/>
        <w:rPr>
          <w:rStyle w:val="FontStyle243"/>
          <w:rFonts w:eastAsia="Calibri"/>
          <w:sz w:val="24"/>
          <w:szCs w:val="24"/>
        </w:rPr>
      </w:pPr>
      <w:r>
        <w:rPr>
          <w:rStyle w:val="FontStyle243"/>
          <w:rFonts w:eastAsia="Calibri"/>
          <w:sz w:val="24"/>
          <w:szCs w:val="24"/>
        </w:rPr>
        <w:t xml:space="preserve">    - низкая </w:t>
      </w:r>
      <w:r w:rsidRPr="00492640">
        <w:rPr>
          <w:rStyle w:val="FontStyle243"/>
          <w:rFonts w:eastAsia="Calibri"/>
          <w:sz w:val="24"/>
          <w:szCs w:val="24"/>
        </w:rPr>
        <w:t>вероятность возникновения ошибок пользователя;</w:t>
      </w:r>
    </w:p>
    <w:p w:rsidR="004263B5" w:rsidRPr="004263B5" w:rsidRDefault="004263B5" w:rsidP="00492640">
      <w:pPr>
        <w:pStyle w:val="Style21"/>
        <w:widowControl/>
        <w:tabs>
          <w:tab w:val="left" w:leader="dot" w:pos="5914"/>
        </w:tabs>
        <w:jc w:val="left"/>
        <w:rPr>
          <w:rStyle w:val="FontStyle240"/>
          <w:rFonts w:ascii="Times New Roman" w:hAnsi="Times New Roman" w:cs="Times New Roman"/>
          <w:b/>
          <w:sz w:val="24"/>
          <w:szCs w:val="24"/>
        </w:rPr>
      </w:pPr>
    </w:p>
    <w:p w:rsidR="004263B5" w:rsidRPr="004263B5" w:rsidRDefault="00492640" w:rsidP="00492640">
      <w:pPr>
        <w:pStyle w:val="Style21"/>
        <w:widowControl/>
        <w:tabs>
          <w:tab w:val="left" w:leader="dot" w:pos="5914"/>
        </w:tabs>
        <w:jc w:val="left"/>
        <w:rPr>
          <w:rStyle w:val="FontStyle240"/>
          <w:rFonts w:ascii="Times New Roman" w:hAnsi="Times New Roman" w:cs="Times New Roman"/>
          <w:b/>
          <w:sz w:val="24"/>
          <w:szCs w:val="24"/>
        </w:rPr>
      </w:pPr>
      <w:r>
        <w:rPr>
          <w:rStyle w:val="FontStyle240"/>
          <w:rFonts w:ascii="Times New Roman" w:hAnsi="Times New Roman" w:cs="Times New Roman"/>
          <w:b/>
          <w:sz w:val="24"/>
          <w:szCs w:val="24"/>
        </w:rPr>
        <w:t>4.7</w:t>
      </w:r>
      <w:r w:rsidR="004263B5" w:rsidRPr="004263B5">
        <w:rPr>
          <w:rStyle w:val="FontStyle240"/>
          <w:rFonts w:ascii="Times New Roman" w:hAnsi="Times New Roman" w:cs="Times New Roman"/>
          <w:b/>
          <w:sz w:val="24"/>
          <w:szCs w:val="24"/>
        </w:rPr>
        <w:t>.</w:t>
      </w:r>
      <w:r w:rsidR="004263B5" w:rsidRPr="004263B5">
        <w:rPr>
          <w:b/>
        </w:rPr>
        <w:t>Тестирование при повышенной нагрузке</w:t>
      </w:r>
    </w:p>
    <w:p w:rsidR="004263B5" w:rsidRPr="004263B5" w:rsidRDefault="00492640" w:rsidP="00492640">
      <w:pPr>
        <w:pStyle w:val="Style21"/>
        <w:widowControl/>
        <w:tabs>
          <w:tab w:val="left" w:leader="dot" w:pos="5914"/>
        </w:tabs>
        <w:jc w:val="left"/>
        <w:rPr>
          <w:rStyle w:val="FontStyle240"/>
          <w:rFonts w:ascii="Times New Roman" w:hAnsi="Times New Roman" w:cs="Times New Roman"/>
          <w:sz w:val="24"/>
          <w:szCs w:val="24"/>
        </w:rPr>
      </w:pPr>
      <w:r>
        <w:rPr>
          <w:rStyle w:val="FontStyle240"/>
          <w:rFonts w:ascii="Times New Roman" w:hAnsi="Times New Roman" w:cs="Times New Roman"/>
          <w:sz w:val="24"/>
          <w:szCs w:val="24"/>
        </w:rPr>
        <w:t xml:space="preserve">      Была проверена работа программы в условиях высокой загруженности процессора</w:t>
      </w:r>
    </w:p>
    <w:p w:rsidR="00492640" w:rsidRDefault="00492640" w:rsidP="00FB47A9">
      <w:pPr>
        <w:rPr>
          <w:rFonts w:ascii="Times New Roman" w:hAnsi="Times New Roman" w:cs="Times New Roman"/>
          <w:b/>
          <w:sz w:val="24"/>
          <w:szCs w:val="24"/>
        </w:rPr>
      </w:pPr>
      <w:bookmarkStart w:id="4" w:name="_Toc183259899"/>
    </w:p>
    <w:p w:rsidR="00492640" w:rsidRDefault="00492640" w:rsidP="00FB47A9">
      <w:pPr>
        <w:rPr>
          <w:rFonts w:ascii="Times New Roman" w:hAnsi="Times New Roman" w:cs="Times New Roman"/>
          <w:b/>
          <w:sz w:val="24"/>
          <w:szCs w:val="24"/>
        </w:rPr>
      </w:pPr>
    </w:p>
    <w:p w:rsidR="00492640" w:rsidRDefault="00492640" w:rsidP="00FB47A9">
      <w:pPr>
        <w:rPr>
          <w:rFonts w:ascii="Times New Roman" w:hAnsi="Times New Roman" w:cs="Times New Roman"/>
          <w:b/>
          <w:sz w:val="24"/>
          <w:szCs w:val="24"/>
        </w:rPr>
      </w:pPr>
    </w:p>
    <w:p w:rsidR="00492640" w:rsidRDefault="00492640" w:rsidP="00FB47A9">
      <w:pPr>
        <w:rPr>
          <w:rFonts w:ascii="Times New Roman" w:hAnsi="Times New Roman" w:cs="Times New Roman"/>
          <w:b/>
          <w:sz w:val="24"/>
          <w:szCs w:val="24"/>
        </w:rPr>
      </w:pPr>
    </w:p>
    <w:p w:rsidR="00492640" w:rsidRDefault="00492640" w:rsidP="00FB47A9">
      <w:pPr>
        <w:rPr>
          <w:rFonts w:ascii="Times New Roman" w:hAnsi="Times New Roman" w:cs="Times New Roman"/>
          <w:b/>
          <w:sz w:val="24"/>
          <w:szCs w:val="24"/>
        </w:rPr>
      </w:pPr>
    </w:p>
    <w:p w:rsidR="00492640" w:rsidRDefault="00492640" w:rsidP="00FB47A9">
      <w:pPr>
        <w:rPr>
          <w:rFonts w:ascii="Times New Roman" w:hAnsi="Times New Roman" w:cs="Times New Roman"/>
          <w:b/>
          <w:sz w:val="24"/>
          <w:szCs w:val="24"/>
        </w:rPr>
      </w:pPr>
    </w:p>
    <w:p w:rsidR="00492640" w:rsidRDefault="00492640" w:rsidP="00FB47A9">
      <w:pPr>
        <w:rPr>
          <w:rFonts w:ascii="Times New Roman" w:hAnsi="Times New Roman" w:cs="Times New Roman"/>
          <w:b/>
          <w:sz w:val="24"/>
          <w:szCs w:val="24"/>
        </w:rPr>
      </w:pPr>
    </w:p>
    <w:p w:rsidR="00492640" w:rsidRDefault="00492640" w:rsidP="00FB47A9">
      <w:pPr>
        <w:rPr>
          <w:rFonts w:ascii="Times New Roman" w:hAnsi="Times New Roman" w:cs="Times New Roman"/>
          <w:b/>
          <w:sz w:val="24"/>
          <w:szCs w:val="24"/>
        </w:rPr>
      </w:pPr>
    </w:p>
    <w:p w:rsidR="00492640" w:rsidRDefault="00492640" w:rsidP="00FB47A9">
      <w:pPr>
        <w:rPr>
          <w:rFonts w:ascii="Times New Roman" w:hAnsi="Times New Roman" w:cs="Times New Roman"/>
          <w:b/>
          <w:sz w:val="24"/>
          <w:szCs w:val="24"/>
        </w:rPr>
      </w:pPr>
    </w:p>
    <w:p w:rsidR="00492640" w:rsidRDefault="00492640" w:rsidP="00FB47A9">
      <w:pPr>
        <w:rPr>
          <w:rFonts w:ascii="Times New Roman" w:hAnsi="Times New Roman" w:cs="Times New Roman"/>
          <w:b/>
          <w:sz w:val="24"/>
          <w:szCs w:val="24"/>
        </w:rPr>
      </w:pPr>
    </w:p>
    <w:p w:rsidR="00492640" w:rsidRDefault="00492640" w:rsidP="00FB47A9">
      <w:pPr>
        <w:rPr>
          <w:rFonts w:ascii="Times New Roman" w:hAnsi="Times New Roman" w:cs="Times New Roman"/>
          <w:b/>
          <w:sz w:val="24"/>
          <w:szCs w:val="24"/>
        </w:rPr>
      </w:pPr>
    </w:p>
    <w:p w:rsidR="00492640" w:rsidRDefault="00492640" w:rsidP="00FB47A9">
      <w:pPr>
        <w:rPr>
          <w:rFonts w:ascii="Times New Roman" w:hAnsi="Times New Roman" w:cs="Times New Roman"/>
          <w:b/>
          <w:sz w:val="24"/>
          <w:szCs w:val="24"/>
        </w:rPr>
      </w:pPr>
    </w:p>
    <w:p w:rsidR="00492640" w:rsidRDefault="00492640" w:rsidP="00FB47A9">
      <w:pPr>
        <w:rPr>
          <w:rFonts w:ascii="Times New Roman" w:hAnsi="Times New Roman" w:cs="Times New Roman"/>
          <w:b/>
          <w:sz w:val="24"/>
          <w:szCs w:val="24"/>
        </w:rPr>
      </w:pPr>
    </w:p>
    <w:p w:rsidR="00492640" w:rsidRDefault="00492640" w:rsidP="00FB47A9">
      <w:pPr>
        <w:rPr>
          <w:rFonts w:ascii="Times New Roman" w:hAnsi="Times New Roman" w:cs="Times New Roman"/>
          <w:b/>
          <w:sz w:val="24"/>
          <w:szCs w:val="24"/>
        </w:rPr>
      </w:pPr>
    </w:p>
    <w:p w:rsidR="00FB47A9" w:rsidRPr="00492640" w:rsidRDefault="00C35F7D" w:rsidP="00FB47A9">
      <w:pPr>
        <w:rPr>
          <w:rFonts w:ascii="Times New Roman" w:hAnsi="Times New Roman" w:cs="Times New Roman"/>
          <w:b/>
          <w:sz w:val="24"/>
          <w:szCs w:val="24"/>
        </w:rPr>
      </w:pPr>
      <w:r w:rsidRPr="00492640">
        <w:rPr>
          <w:rFonts w:ascii="Times New Roman" w:hAnsi="Times New Roman" w:cs="Times New Roman"/>
          <w:b/>
          <w:sz w:val="24"/>
          <w:szCs w:val="24"/>
        </w:rPr>
        <w:t>5.</w:t>
      </w:r>
      <w:r w:rsidR="00FB47A9" w:rsidRPr="00492640">
        <w:rPr>
          <w:rFonts w:ascii="Times New Roman" w:hAnsi="Times New Roman" w:cs="Times New Roman"/>
          <w:b/>
          <w:sz w:val="24"/>
          <w:szCs w:val="24"/>
        </w:rPr>
        <w:t>Заключение</w:t>
      </w:r>
      <w:bookmarkEnd w:id="4"/>
    </w:p>
    <w:p w:rsidR="00C35F7D" w:rsidRPr="00492640" w:rsidRDefault="00C35F7D" w:rsidP="00FB47A9">
      <w:pPr>
        <w:rPr>
          <w:rFonts w:ascii="Times New Roman" w:hAnsi="Times New Roman" w:cs="Times New Roman"/>
          <w:sz w:val="24"/>
          <w:szCs w:val="24"/>
        </w:rPr>
      </w:pPr>
      <w:r w:rsidRPr="00492640">
        <w:rPr>
          <w:rFonts w:ascii="Times New Roman" w:hAnsi="Times New Roman" w:cs="Times New Roman"/>
          <w:sz w:val="24"/>
          <w:szCs w:val="24"/>
        </w:rPr>
        <w:t>В процессе проделанной работы была разработана игра «Крестики - Нолики», поддерживающая как игру с компьютером, так и игру двух компьютеров. Были улучшены навыки программирования, в частности работа с Windows Form</w:t>
      </w:r>
      <w:r w:rsidRPr="0049264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92640">
        <w:rPr>
          <w:rFonts w:ascii="Times New Roman" w:hAnsi="Times New Roman" w:cs="Times New Roman"/>
          <w:sz w:val="24"/>
          <w:szCs w:val="24"/>
        </w:rPr>
        <w:t xml:space="preserve"> D</w:t>
      </w:r>
      <w:r w:rsidRPr="0049264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92640">
        <w:rPr>
          <w:rFonts w:ascii="Times New Roman" w:hAnsi="Times New Roman" w:cs="Times New Roman"/>
          <w:sz w:val="24"/>
          <w:szCs w:val="24"/>
        </w:rPr>
        <w:t>si</w:t>
      </w:r>
      <w:r w:rsidRPr="0049264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492640">
        <w:rPr>
          <w:rFonts w:ascii="Times New Roman" w:hAnsi="Times New Roman" w:cs="Times New Roman"/>
          <w:sz w:val="24"/>
          <w:szCs w:val="24"/>
        </w:rPr>
        <w:t xml:space="preserve">ner, составление </w:t>
      </w:r>
      <w:r w:rsidRPr="00492640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492640">
        <w:rPr>
          <w:rFonts w:ascii="Times New Roman" w:hAnsi="Times New Roman" w:cs="Times New Roman"/>
          <w:sz w:val="24"/>
          <w:szCs w:val="24"/>
        </w:rPr>
        <w:t xml:space="preserve"> диаграмм и анализ задачи.</w:t>
      </w:r>
    </w:p>
    <w:p w:rsidR="00FB47A9" w:rsidRPr="00492640" w:rsidRDefault="00FB47A9" w:rsidP="00FB47A9">
      <w:pPr>
        <w:rPr>
          <w:rFonts w:ascii="Times New Roman" w:hAnsi="Times New Roman" w:cs="Times New Roman"/>
          <w:sz w:val="24"/>
          <w:szCs w:val="24"/>
        </w:rPr>
      </w:pPr>
      <w:r w:rsidRPr="00492640">
        <w:rPr>
          <w:rFonts w:ascii="Times New Roman" w:hAnsi="Times New Roman" w:cs="Times New Roman"/>
          <w:sz w:val="24"/>
          <w:szCs w:val="24"/>
        </w:rPr>
        <w:t xml:space="preserve">Дальнейшее развитие </w:t>
      </w:r>
      <w:r w:rsidR="00383BB5" w:rsidRPr="00492640">
        <w:rPr>
          <w:rFonts w:ascii="Times New Roman" w:hAnsi="Times New Roman" w:cs="Times New Roman"/>
          <w:sz w:val="24"/>
          <w:szCs w:val="24"/>
        </w:rPr>
        <w:t xml:space="preserve">данной программы может продвигаться </w:t>
      </w:r>
      <w:r w:rsidRPr="00492640">
        <w:rPr>
          <w:rFonts w:ascii="Times New Roman" w:hAnsi="Times New Roman" w:cs="Times New Roman"/>
          <w:sz w:val="24"/>
          <w:szCs w:val="24"/>
        </w:rPr>
        <w:t>по следующим направлениям:</w:t>
      </w:r>
    </w:p>
    <w:p w:rsidR="00383BB5" w:rsidRPr="00492640" w:rsidRDefault="00383BB5" w:rsidP="00FB47A9">
      <w:pPr>
        <w:rPr>
          <w:rFonts w:ascii="Times New Roman" w:hAnsi="Times New Roman" w:cs="Times New Roman"/>
          <w:sz w:val="24"/>
          <w:szCs w:val="24"/>
        </w:rPr>
      </w:pPr>
      <w:r w:rsidRPr="00492640">
        <w:rPr>
          <w:rFonts w:ascii="Times New Roman" w:hAnsi="Times New Roman" w:cs="Times New Roman"/>
          <w:sz w:val="24"/>
          <w:szCs w:val="24"/>
        </w:rPr>
        <w:t>- добавление новой функциональности</w:t>
      </w:r>
    </w:p>
    <w:p w:rsidR="00383BB5" w:rsidRPr="00492640" w:rsidRDefault="00383BB5" w:rsidP="00FB47A9">
      <w:pPr>
        <w:rPr>
          <w:rFonts w:ascii="Times New Roman" w:hAnsi="Times New Roman" w:cs="Times New Roman"/>
          <w:sz w:val="24"/>
          <w:szCs w:val="24"/>
        </w:rPr>
      </w:pPr>
      <w:r w:rsidRPr="00492640">
        <w:rPr>
          <w:rFonts w:ascii="Times New Roman" w:hAnsi="Times New Roman" w:cs="Times New Roman"/>
          <w:sz w:val="24"/>
          <w:szCs w:val="24"/>
        </w:rPr>
        <w:t>- улучшение структуры классов</w:t>
      </w:r>
    </w:p>
    <w:p w:rsidR="00383BB5" w:rsidRPr="00492640" w:rsidRDefault="00383BB5" w:rsidP="00FB47A9">
      <w:pPr>
        <w:rPr>
          <w:rFonts w:ascii="Times New Roman" w:hAnsi="Times New Roman" w:cs="Times New Roman"/>
          <w:sz w:val="24"/>
          <w:szCs w:val="24"/>
        </w:rPr>
      </w:pPr>
      <w:r w:rsidRPr="00492640">
        <w:rPr>
          <w:rFonts w:ascii="Times New Roman" w:hAnsi="Times New Roman" w:cs="Times New Roman"/>
          <w:sz w:val="24"/>
          <w:szCs w:val="24"/>
        </w:rPr>
        <w:t>- исправление мелких ошибок</w:t>
      </w:r>
    </w:p>
    <w:p w:rsidR="00383BB5" w:rsidRPr="00492640" w:rsidRDefault="00383BB5" w:rsidP="00FB47A9">
      <w:pPr>
        <w:rPr>
          <w:rFonts w:ascii="Times New Roman" w:hAnsi="Times New Roman" w:cs="Times New Roman"/>
          <w:sz w:val="24"/>
          <w:szCs w:val="24"/>
        </w:rPr>
      </w:pPr>
      <w:r w:rsidRPr="00492640">
        <w:rPr>
          <w:rFonts w:ascii="Times New Roman" w:hAnsi="Times New Roman" w:cs="Times New Roman"/>
          <w:sz w:val="24"/>
          <w:szCs w:val="24"/>
        </w:rPr>
        <w:t>- улучшение искусственного интеллекта</w:t>
      </w:r>
    </w:p>
    <w:p w:rsidR="00FB47A9" w:rsidRPr="00FB47A9" w:rsidRDefault="00FB47A9" w:rsidP="00FB47A9">
      <w:pPr>
        <w:rPr>
          <w:rFonts w:ascii="Times New Roman" w:hAnsi="Times New Roman" w:cs="Times New Roman"/>
          <w:b/>
        </w:rPr>
      </w:pPr>
      <w:r w:rsidRPr="00FB47A9">
        <w:rPr>
          <w:rFonts w:ascii="Times New Roman" w:hAnsi="Times New Roman" w:cs="Times New Roman"/>
        </w:rPr>
        <w:br w:type="page"/>
      </w:r>
      <w:bookmarkStart w:id="5" w:name="_Toc183259900"/>
      <w:r w:rsidRPr="00FB47A9">
        <w:rPr>
          <w:rFonts w:ascii="Times New Roman" w:hAnsi="Times New Roman" w:cs="Times New Roman"/>
          <w:b/>
        </w:rPr>
        <w:lastRenderedPageBreak/>
        <w:t>6</w:t>
      </w:r>
      <w:r w:rsidRPr="00FB47A9">
        <w:rPr>
          <w:rFonts w:ascii="Times New Roman" w:hAnsi="Times New Roman" w:cs="Times New Roman"/>
          <w:b/>
        </w:rPr>
        <w:tab/>
        <w:t xml:space="preserve">Список </w:t>
      </w:r>
      <w:bookmarkEnd w:id="5"/>
      <w:r w:rsidRPr="00FB47A9">
        <w:rPr>
          <w:rFonts w:ascii="Times New Roman" w:hAnsi="Times New Roman" w:cs="Times New Roman"/>
          <w:b/>
        </w:rPr>
        <w:t>использованных источников</w:t>
      </w:r>
    </w:p>
    <w:p w:rsidR="004263B5" w:rsidRPr="004263B5" w:rsidRDefault="004263B5" w:rsidP="004263B5">
      <w:pPr>
        <w:numPr>
          <w:ilvl w:val="0"/>
          <w:numId w:val="5"/>
        </w:numPr>
        <w:tabs>
          <w:tab w:val="left" w:pos="885"/>
        </w:tabs>
        <w:suppressAutoHyphens/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4263B5">
        <w:rPr>
          <w:rFonts w:ascii="Times New Roman" w:hAnsi="Times New Roman"/>
          <w:sz w:val="20"/>
          <w:szCs w:val="20"/>
        </w:rPr>
        <w:t>Троелсен Эндрю. Язык программирования С# 2005 и платформа .</w:t>
      </w:r>
      <w:r w:rsidRPr="004263B5">
        <w:rPr>
          <w:rFonts w:ascii="Times New Roman" w:hAnsi="Times New Roman"/>
          <w:sz w:val="20"/>
          <w:szCs w:val="20"/>
          <w:lang w:val="en-US"/>
        </w:rPr>
        <w:t>NET</w:t>
      </w:r>
      <w:r w:rsidRPr="004263B5">
        <w:rPr>
          <w:rFonts w:ascii="Times New Roman" w:hAnsi="Times New Roman"/>
          <w:sz w:val="20"/>
          <w:szCs w:val="20"/>
        </w:rPr>
        <w:t xml:space="preserve"> 2.0, 3-у издание : Пер. с англ. – М. : ООО «И.Д.Вильямс», 2007. – 1168с.</w:t>
      </w:r>
    </w:p>
    <w:p w:rsidR="004263B5" w:rsidRPr="004263B5" w:rsidRDefault="004263B5" w:rsidP="004263B5">
      <w:pPr>
        <w:numPr>
          <w:ilvl w:val="0"/>
          <w:numId w:val="5"/>
        </w:numPr>
        <w:tabs>
          <w:tab w:val="left" w:pos="885"/>
        </w:tabs>
        <w:suppressAutoHyphens/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4263B5">
        <w:rPr>
          <w:rFonts w:ascii="Times New Roman" w:hAnsi="Times New Roman"/>
          <w:sz w:val="20"/>
          <w:szCs w:val="20"/>
        </w:rPr>
        <w:t>Карле Ватсон. С#. Перевод с англ. : Издательство «Лори» , 2005г. - 862с.</w:t>
      </w:r>
    </w:p>
    <w:p w:rsidR="000D5EAA" w:rsidRPr="00FB47A9" w:rsidRDefault="000D5EAA">
      <w:pPr>
        <w:rPr>
          <w:rFonts w:ascii="Times New Roman" w:hAnsi="Times New Roman" w:cs="Times New Roman"/>
        </w:rPr>
      </w:pPr>
    </w:p>
    <w:sectPr w:rsidR="000D5EAA" w:rsidRPr="00FB47A9" w:rsidSect="00734C99">
      <w:headerReference w:type="default" r:id="rId12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8A4" w:rsidRDefault="003D18A4" w:rsidP="00734C99">
      <w:pPr>
        <w:spacing w:after="0" w:line="240" w:lineRule="auto"/>
      </w:pPr>
      <w:r>
        <w:separator/>
      </w:r>
    </w:p>
  </w:endnote>
  <w:endnote w:type="continuationSeparator" w:id="1">
    <w:p w:rsidR="003D18A4" w:rsidRDefault="003D18A4" w:rsidP="0073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8A4" w:rsidRDefault="003D18A4" w:rsidP="00734C99">
      <w:pPr>
        <w:spacing w:after="0" w:line="240" w:lineRule="auto"/>
      </w:pPr>
      <w:r>
        <w:separator/>
      </w:r>
    </w:p>
  </w:footnote>
  <w:footnote w:type="continuationSeparator" w:id="1">
    <w:p w:rsidR="003D18A4" w:rsidRDefault="003D18A4" w:rsidP="00734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52A" w:rsidRDefault="00321247">
    <w:pPr>
      <w:pStyle w:val="a4"/>
      <w:tabs>
        <w:tab w:val="clear" w:pos="4677"/>
        <w:tab w:val="clear" w:pos="9355"/>
      </w:tabs>
      <w:jc w:val="right"/>
    </w:pPr>
    <w:r>
      <w:rPr>
        <w:rStyle w:val="a6"/>
      </w:rPr>
      <w:fldChar w:fldCharType="begin"/>
    </w:r>
    <w:r w:rsidR="0003452A">
      <w:rPr>
        <w:rStyle w:val="a6"/>
      </w:rPr>
      <w:instrText xml:space="preserve"> PAGE </w:instrText>
    </w:r>
    <w:r>
      <w:rPr>
        <w:rStyle w:val="a6"/>
      </w:rPr>
      <w:fldChar w:fldCharType="separate"/>
    </w:r>
    <w:r w:rsidR="00FC4893">
      <w:rPr>
        <w:rStyle w:val="a6"/>
        <w:noProof/>
      </w:rPr>
      <w:t>17</w:t>
    </w:r>
    <w:r>
      <w:rPr>
        <w:rStyle w:val="a6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3E60A46"/>
    <w:lvl w:ilvl="0">
      <w:numFmt w:val="bullet"/>
      <w:lvlText w:val="*"/>
      <w:lvlJc w:val="left"/>
    </w:lvl>
  </w:abstractNum>
  <w:abstractNum w:abstractNumId="1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885"/>
        </w:tabs>
        <w:ind w:left="885" w:hanging="525"/>
      </w:pPr>
    </w:lvl>
  </w:abstractNum>
  <w:abstractNum w:abstractNumId="2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3BE4669A"/>
    <w:multiLevelType w:val="hybridMultilevel"/>
    <w:tmpl w:val="FA4E3B58"/>
    <w:lvl w:ilvl="0" w:tplc="FC0AB04E">
      <w:start w:val="1"/>
      <w:numFmt w:val="bullet"/>
      <w:pStyle w:val="a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4F2D2929"/>
    <w:multiLevelType w:val="multilevel"/>
    <w:tmpl w:val="AB8A3E64"/>
    <w:lvl w:ilvl="0">
      <w:start w:val="1"/>
      <w:numFmt w:val="decimal"/>
      <w:pStyle w:val="1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  <w:lvlOverride w:ilvl="0">
      <w:lvl w:ilvl="0">
        <w:numFmt w:val="bullet"/>
        <w:lvlText w:val="•"/>
        <w:legacy w:legacy="1" w:legacySpace="0" w:legacyIndent="264"/>
        <w:lvlJc w:val="left"/>
        <w:rPr>
          <w:rFonts w:ascii="Times New Roman" w:hAnsi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B47A9"/>
    <w:rsid w:val="00002C82"/>
    <w:rsid w:val="000121CD"/>
    <w:rsid w:val="000177D8"/>
    <w:rsid w:val="0003452A"/>
    <w:rsid w:val="000D5EAA"/>
    <w:rsid w:val="00321247"/>
    <w:rsid w:val="00383BB5"/>
    <w:rsid w:val="003D18A4"/>
    <w:rsid w:val="004263B5"/>
    <w:rsid w:val="00492640"/>
    <w:rsid w:val="006B1AB1"/>
    <w:rsid w:val="00734C99"/>
    <w:rsid w:val="00737779"/>
    <w:rsid w:val="00AD7BBD"/>
    <w:rsid w:val="00B830B3"/>
    <w:rsid w:val="00C35F7D"/>
    <w:rsid w:val="00F700A0"/>
    <w:rsid w:val="00FB47A9"/>
    <w:rsid w:val="00FC4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34C99"/>
  </w:style>
  <w:style w:type="paragraph" w:styleId="1">
    <w:name w:val="heading 1"/>
    <w:basedOn w:val="a0"/>
    <w:next w:val="a0"/>
    <w:link w:val="10"/>
    <w:qFormat/>
    <w:rsid w:val="00FB47A9"/>
    <w:pPr>
      <w:keepNext/>
      <w:numPr>
        <w:numId w:val="1"/>
      </w:numPr>
      <w:spacing w:before="100" w:beforeAutospacing="1" w:after="100" w:afterAutospacing="1" w:line="360" w:lineRule="auto"/>
      <w:contextualSpacing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2">
    <w:name w:val="heading 2"/>
    <w:basedOn w:val="1"/>
    <w:next w:val="a0"/>
    <w:link w:val="20"/>
    <w:qFormat/>
    <w:rsid w:val="00FB47A9"/>
    <w:pPr>
      <w:numPr>
        <w:ilvl w:val="1"/>
      </w:numPr>
      <w:tabs>
        <w:tab w:val="clear" w:pos="1440"/>
        <w:tab w:val="num" w:pos="720"/>
      </w:tabs>
      <w:ind w:left="720" w:hanging="720"/>
      <w:outlineLvl w:val="1"/>
    </w:pPr>
    <w:rPr>
      <w:bCs w:val="0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B47A9"/>
    <w:rPr>
      <w:rFonts w:ascii="Times New Roman" w:eastAsia="Times New Roman" w:hAnsi="Times New Roman" w:cs="Arial"/>
      <w:b/>
      <w:bCs/>
      <w:kern w:val="32"/>
      <w:sz w:val="28"/>
      <w:szCs w:val="32"/>
    </w:rPr>
  </w:style>
  <w:style w:type="character" w:customStyle="1" w:styleId="20">
    <w:name w:val="Заголовок 2 Знак"/>
    <w:basedOn w:val="a1"/>
    <w:link w:val="2"/>
    <w:rsid w:val="00FB47A9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paragraph" w:styleId="a4">
    <w:name w:val="header"/>
    <w:basedOn w:val="a0"/>
    <w:link w:val="a5"/>
    <w:rsid w:val="00FB47A9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5">
    <w:name w:val="Верхний колонтитул Знак"/>
    <w:basedOn w:val="a1"/>
    <w:link w:val="a4"/>
    <w:rsid w:val="00FB47A9"/>
    <w:rPr>
      <w:rFonts w:ascii="Times New Roman" w:eastAsia="Times New Roman" w:hAnsi="Times New Roman" w:cs="Times New Roman"/>
      <w:sz w:val="28"/>
      <w:szCs w:val="24"/>
    </w:rPr>
  </w:style>
  <w:style w:type="character" w:styleId="a6">
    <w:name w:val="page number"/>
    <w:basedOn w:val="a1"/>
    <w:rsid w:val="00FB47A9"/>
  </w:style>
  <w:style w:type="paragraph" w:customStyle="1" w:styleId="a7">
    <w:name w:val="Код в тексте"/>
    <w:basedOn w:val="a0"/>
    <w:rsid w:val="00FB47A9"/>
    <w:pPr>
      <w:spacing w:before="100" w:beforeAutospacing="1" w:after="100" w:afterAutospacing="1" w:line="360" w:lineRule="auto"/>
      <w:contextualSpacing/>
    </w:pPr>
    <w:rPr>
      <w:rFonts w:ascii="Courier New" w:eastAsia="Times New Roman" w:hAnsi="Courier New" w:cs="Times New Roman"/>
      <w:sz w:val="28"/>
      <w:szCs w:val="24"/>
      <w:lang w:val="en-US"/>
    </w:rPr>
  </w:style>
  <w:style w:type="paragraph" w:customStyle="1" w:styleId="a">
    <w:name w:val="маркированный абзац"/>
    <w:basedOn w:val="a0"/>
    <w:rsid w:val="00FB47A9"/>
    <w:pPr>
      <w:numPr>
        <w:numId w:val="2"/>
      </w:numPr>
      <w:tabs>
        <w:tab w:val="clear" w:pos="1429"/>
        <w:tab w:val="num" w:pos="720"/>
        <w:tab w:val="left" w:pos="1080"/>
      </w:tabs>
      <w:spacing w:after="0" w:line="360" w:lineRule="auto"/>
      <w:ind w:left="0"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FB4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FB47A9"/>
    <w:rPr>
      <w:rFonts w:ascii="Tahoma" w:hAnsi="Tahoma" w:cs="Tahoma"/>
      <w:sz w:val="16"/>
      <w:szCs w:val="16"/>
    </w:rPr>
  </w:style>
  <w:style w:type="paragraph" w:styleId="aa">
    <w:name w:val="Body Text"/>
    <w:basedOn w:val="a0"/>
    <w:link w:val="ab"/>
    <w:semiHidden/>
    <w:rsid w:val="00F700A0"/>
    <w:pPr>
      <w:suppressAutoHyphens/>
      <w:spacing w:after="120"/>
    </w:pPr>
    <w:rPr>
      <w:rFonts w:ascii="Calibri" w:eastAsia="Calibri" w:hAnsi="Calibri" w:cs="Times New Roman"/>
      <w:lang w:eastAsia="ar-SA"/>
    </w:rPr>
  </w:style>
  <w:style w:type="character" w:customStyle="1" w:styleId="ab">
    <w:name w:val="Основной текст Знак"/>
    <w:basedOn w:val="a1"/>
    <w:link w:val="aa"/>
    <w:semiHidden/>
    <w:rsid w:val="00F700A0"/>
    <w:rPr>
      <w:rFonts w:ascii="Calibri" w:eastAsia="Calibri" w:hAnsi="Calibri" w:cs="Times New Roman"/>
      <w:lang w:eastAsia="ar-SA"/>
    </w:rPr>
  </w:style>
  <w:style w:type="paragraph" w:customStyle="1" w:styleId="Style21">
    <w:name w:val="Style21"/>
    <w:basedOn w:val="a0"/>
    <w:uiPriority w:val="99"/>
    <w:rsid w:val="004263B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40">
    <w:name w:val="Font Style240"/>
    <w:basedOn w:val="a1"/>
    <w:uiPriority w:val="99"/>
    <w:rsid w:val="004263B5"/>
    <w:rPr>
      <w:rFonts w:ascii="Segoe UI" w:hAnsi="Segoe UI" w:cs="Segoe UI"/>
      <w:sz w:val="16"/>
      <w:szCs w:val="16"/>
    </w:rPr>
  </w:style>
  <w:style w:type="character" w:styleId="ac">
    <w:name w:val="Hyperlink"/>
    <w:basedOn w:val="a1"/>
    <w:uiPriority w:val="99"/>
    <w:semiHidden/>
    <w:rsid w:val="004263B5"/>
    <w:rPr>
      <w:rFonts w:cs="Times New Roman"/>
      <w:color w:val="0000FF"/>
      <w:u w:val="single"/>
    </w:rPr>
  </w:style>
  <w:style w:type="character" w:styleId="ad">
    <w:name w:val="FollowedHyperlink"/>
    <w:basedOn w:val="a1"/>
    <w:uiPriority w:val="99"/>
    <w:semiHidden/>
    <w:unhideWhenUsed/>
    <w:rsid w:val="004263B5"/>
    <w:rPr>
      <w:color w:val="800080" w:themeColor="followedHyperlink"/>
      <w:u w:val="single"/>
    </w:rPr>
  </w:style>
  <w:style w:type="character" w:customStyle="1" w:styleId="FontStyle243">
    <w:name w:val="Font Style243"/>
    <w:basedOn w:val="a1"/>
    <w:uiPriority w:val="99"/>
    <w:rsid w:val="00492640"/>
    <w:rPr>
      <w:rFonts w:ascii="Times New Roman" w:hAnsi="Times New Roman" w:cs="Times New Roman"/>
      <w:sz w:val="16"/>
      <w:szCs w:val="16"/>
    </w:rPr>
  </w:style>
  <w:style w:type="paragraph" w:customStyle="1" w:styleId="Style230">
    <w:name w:val="Style230"/>
    <w:basedOn w:val="a0"/>
    <w:uiPriority w:val="99"/>
    <w:rsid w:val="0049264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59778-0388-4851-BC69-93B912B1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17</Pages>
  <Words>2021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RaTyS</dc:creator>
  <cp:keywords/>
  <dc:description/>
  <cp:lastModifiedBy>RaTyS</cp:lastModifiedBy>
  <cp:revision>7</cp:revision>
  <dcterms:created xsi:type="dcterms:W3CDTF">2009-12-11T05:30:00Z</dcterms:created>
  <dcterms:modified xsi:type="dcterms:W3CDTF">2012-02-07T11:45:00Z</dcterms:modified>
</cp:coreProperties>
</file>